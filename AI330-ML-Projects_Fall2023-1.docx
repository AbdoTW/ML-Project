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86524" w14:textId="43DBE4AE" w:rsidR="00AC4C17" w:rsidRDefault="43FBA4E8" w:rsidP="19A954F5">
      <w:pPr>
        <w:pStyle w:val="Heading1"/>
        <w:rPr>
          <w:i/>
          <w:iCs/>
        </w:rPr>
      </w:pPr>
      <w:r w:rsidRPr="19A954F5">
        <w:rPr>
          <w:i/>
          <w:iCs/>
          <w:rtl/>
        </w:rPr>
        <w:t>ىة</w:t>
      </w:r>
      <w:r w:rsidR="00737719" w:rsidRPr="19A954F5">
        <w:rPr>
          <w:i/>
          <w:iCs/>
        </w:rPr>
        <w:t>AI330_ Machine Learning Projects_Fall2023</w:t>
      </w:r>
    </w:p>
    <w:p w14:paraId="051CEF79" w14:textId="77777777" w:rsidR="00AC4C17" w:rsidRDefault="00827EB6" w:rsidP="6AF76CCB">
      <w:pPr>
        <w:rPr>
          <w:i/>
          <w:iCs/>
          <w:color w:val="FF0000"/>
        </w:rPr>
      </w:pPr>
      <w:r>
        <w:rPr>
          <w:color w:val="FF0000"/>
        </w:rPr>
        <w:tab/>
      </w:r>
      <w:r>
        <w:rPr>
          <w:color w:val="FF0000"/>
        </w:rPr>
        <w:tab/>
      </w:r>
      <w:r>
        <w:rPr>
          <w:color w:val="FF0000"/>
        </w:rPr>
        <w:tab/>
      </w:r>
      <w:r>
        <w:rPr>
          <w:color w:val="FF0000"/>
        </w:rPr>
        <w:tab/>
      </w:r>
      <w:r>
        <w:rPr>
          <w:color w:val="FF0000"/>
        </w:rPr>
        <w:tab/>
      </w:r>
      <w:r>
        <w:rPr>
          <w:color w:val="FF0000"/>
        </w:rPr>
        <w:tab/>
      </w:r>
    </w:p>
    <w:p w14:paraId="421B9CD2" w14:textId="77777777" w:rsidR="00AC4C17" w:rsidRDefault="00827EB6" w:rsidP="6AF76CCB">
      <w:pPr>
        <w:rPr>
          <w:rStyle w:val="Heading2Char"/>
          <w:i/>
          <w:iCs/>
        </w:rPr>
      </w:pPr>
      <w:r w:rsidRPr="6AF76CCB">
        <w:rPr>
          <w:rStyle w:val="Heading2Char"/>
          <w:i/>
          <w:iCs/>
        </w:rPr>
        <w:t xml:space="preserve">Team Size: </w:t>
      </w:r>
    </w:p>
    <w:p w14:paraId="385BF00B" w14:textId="0AB0BE21" w:rsidR="00AC4C17" w:rsidRDefault="00827EB6" w:rsidP="6AF76CCB">
      <w:pPr>
        <w:rPr>
          <w:rStyle w:val="Strong"/>
          <w:i/>
          <w:iCs/>
        </w:rPr>
      </w:pPr>
      <w:r w:rsidRPr="6AF76CCB">
        <w:rPr>
          <w:rStyle w:val="Strong"/>
          <w:i/>
          <w:iCs/>
        </w:rPr>
        <w:t>Members: 6-7</w:t>
      </w:r>
    </w:p>
    <w:p w14:paraId="3A14A1F9" w14:textId="77777777" w:rsidR="00AC4C17" w:rsidRDefault="00AC4C17" w:rsidP="6AF76CCB">
      <w:pPr>
        <w:rPr>
          <w:rStyle w:val="Strong"/>
          <w:i/>
          <w:iCs/>
        </w:rPr>
      </w:pPr>
    </w:p>
    <w:p w14:paraId="4496AE57" w14:textId="77777777" w:rsidR="00AC4C17" w:rsidRDefault="00827EB6" w:rsidP="6AF76CCB">
      <w:pPr>
        <w:pStyle w:val="Heading2"/>
        <w:rPr>
          <w:i/>
          <w:iCs/>
        </w:rPr>
      </w:pPr>
      <w:r w:rsidRPr="6AF76CCB">
        <w:rPr>
          <w:i/>
          <w:iCs/>
        </w:rPr>
        <w:t xml:space="preserve">Description: </w:t>
      </w:r>
    </w:p>
    <w:p w14:paraId="63AB141F" w14:textId="77777777" w:rsidR="00AC4C17" w:rsidRDefault="00827EB6" w:rsidP="6AF76CCB">
      <w:pPr>
        <w:rPr>
          <w:rStyle w:val="Strong"/>
          <w:i/>
          <w:iCs/>
        </w:rPr>
      </w:pPr>
      <w:r w:rsidRPr="6AF76CCB">
        <w:rPr>
          <w:rStyle w:val="Strong"/>
          <w:i/>
          <w:iCs/>
        </w:rPr>
        <w:t>As a team you will be implementing:</w:t>
      </w:r>
    </w:p>
    <w:p w14:paraId="352FE545" w14:textId="77777777" w:rsidR="00AC4C17" w:rsidRDefault="00827EB6" w:rsidP="6AF76CCB">
      <w:pPr>
        <w:rPr>
          <w:rStyle w:val="Strong"/>
          <w:i/>
          <w:iCs/>
        </w:rPr>
      </w:pPr>
      <w:r w:rsidRPr="6AF76CCB">
        <w:rPr>
          <w:rStyle w:val="Strong"/>
          <w:i/>
          <w:iCs/>
        </w:rPr>
        <w:t>1. L</w:t>
      </w:r>
      <w:r w:rsidR="00C82072" w:rsidRPr="6AF76CCB">
        <w:rPr>
          <w:rStyle w:val="Strong"/>
          <w:i/>
          <w:iCs/>
        </w:rPr>
        <w:t>inear regression</w:t>
      </w:r>
      <w:r w:rsidR="006143BA" w:rsidRPr="6AF76CCB">
        <w:rPr>
          <w:rStyle w:val="Strong"/>
          <w:i/>
          <w:iCs/>
        </w:rPr>
        <w:t xml:space="preserve"> &amp; </w:t>
      </w:r>
      <w:r w:rsidR="00C82072" w:rsidRPr="6AF76CCB">
        <w:rPr>
          <w:rStyle w:val="Strong"/>
          <w:i/>
          <w:iCs/>
        </w:rPr>
        <w:t>KNN as regressors</w:t>
      </w:r>
      <w:r w:rsidR="006143BA" w:rsidRPr="6AF76CCB">
        <w:rPr>
          <w:rStyle w:val="Strong"/>
          <w:i/>
          <w:iCs/>
        </w:rPr>
        <w:t xml:space="preserve"> on a numerical dataset.</w:t>
      </w:r>
    </w:p>
    <w:p w14:paraId="097B5326" w14:textId="77777777" w:rsidR="00AC4C17" w:rsidRDefault="00827EB6" w:rsidP="6AF76CCB">
      <w:pPr>
        <w:rPr>
          <w:rStyle w:val="Strong"/>
          <w:i/>
          <w:iCs/>
        </w:rPr>
      </w:pPr>
      <w:r w:rsidRPr="6AF76CCB">
        <w:rPr>
          <w:rStyle w:val="Strong"/>
          <w:i/>
          <w:iCs/>
        </w:rPr>
        <w:t xml:space="preserve">2. </w:t>
      </w:r>
      <w:r w:rsidR="00C82072" w:rsidRPr="6AF76CCB">
        <w:rPr>
          <w:rStyle w:val="Strong"/>
          <w:i/>
          <w:iCs/>
        </w:rPr>
        <w:t>Logistic regression</w:t>
      </w:r>
      <w:r w:rsidR="006143BA" w:rsidRPr="6AF76CCB">
        <w:rPr>
          <w:rStyle w:val="Strong"/>
          <w:i/>
          <w:iCs/>
        </w:rPr>
        <w:t xml:space="preserve"> &amp; </w:t>
      </w:r>
      <w:r w:rsidR="00C82072" w:rsidRPr="6AF76CCB">
        <w:rPr>
          <w:rStyle w:val="Strong"/>
          <w:i/>
          <w:iCs/>
        </w:rPr>
        <w:t>kmeans as classifiers</w:t>
      </w:r>
      <w:r w:rsidR="006143BA" w:rsidRPr="6AF76CCB">
        <w:rPr>
          <w:rStyle w:val="Strong"/>
          <w:i/>
          <w:iCs/>
        </w:rPr>
        <w:t xml:space="preserve"> on an</w:t>
      </w:r>
      <w:r w:rsidRPr="6AF76CCB">
        <w:rPr>
          <w:rStyle w:val="Strong"/>
          <w:i/>
          <w:iCs/>
        </w:rPr>
        <w:t xml:space="preserve"> image dataset</w:t>
      </w:r>
      <w:r w:rsidR="00FD0589" w:rsidRPr="6AF76CCB">
        <w:rPr>
          <w:rStyle w:val="Strong"/>
          <w:i/>
          <w:iCs/>
        </w:rPr>
        <w:t xml:space="preserve"> (</w:t>
      </w:r>
      <w:r w:rsidR="00FD0589" w:rsidRPr="6AF76CCB">
        <w:rPr>
          <w:rStyle w:val="Strong"/>
          <w:i/>
          <w:iCs/>
          <w:highlight w:val="yellow"/>
        </w:rPr>
        <w:t>5 classes at maximum</w:t>
      </w:r>
      <w:r w:rsidR="00FD0589" w:rsidRPr="6AF76CCB">
        <w:rPr>
          <w:rStyle w:val="Strong"/>
          <w:i/>
          <w:iCs/>
        </w:rPr>
        <w:t>)</w:t>
      </w:r>
      <w:r w:rsidRPr="6AF76CCB">
        <w:rPr>
          <w:rStyle w:val="Strong"/>
          <w:i/>
          <w:iCs/>
        </w:rPr>
        <w:t>.</w:t>
      </w:r>
    </w:p>
    <w:p w14:paraId="5B318C6E" w14:textId="77777777" w:rsidR="00AC4C17" w:rsidRDefault="00AC4C17" w:rsidP="6AF76CCB">
      <w:pPr>
        <w:rPr>
          <w:rStyle w:val="Strong"/>
          <w:i/>
          <w:iCs/>
        </w:rPr>
      </w:pPr>
    </w:p>
    <w:p w14:paraId="16E53793" w14:textId="77777777" w:rsidR="00C82072" w:rsidRDefault="00C82072" w:rsidP="6AF76CCB">
      <w:pPr>
        <w:rPr>
          <w:rStyle w:val="Heading2Char"/>
          <w:i/>
          <w:iCs/>
        </w:rPr>
      </w:pPr>
      <w:r w:rsidRPr="6AF76CCB">
        <w:rPr>
          <w:rStyle w:val="Heading2Char"/>
          <w:i/>
          <w:iCs/>
        </w:rPr>
        <w:t xml:space="preserve">Grading: </w:t>
      </w:r>
    </w:p>
    <w:p w14:paraId="7291AD2F" w14:textId="77777777" w:rsidR="00C82072" w:rsidRDefault="00C82072" w:rsidP="6AF76CCB">
      <w:pPr>
        <w:rPr>
          <w:rStyle w:val="Strong"/>
          <w:i/>
          <w:iCs/>
        </w:rPr>
      </w:pPr>
      <w:r w:rsidRPr="6AF76CCB">
        <w:rPr>
          <w:rStyle w:val="Strong"/>
          <w:i/>
          <w:iCs/>
        </w:rPr>
        <w:t>Total: 20 marks</w:t>
      </w:r>
    </w:p>
    <w:p w14:paraId="59ADD969" w14:textId="77777777" w:rsidR="00C82072" w:rsidRDefault="00C82072" w:rsidP="19A954F5">
      <w:pPr>
        <w:pStyle w:val="ListParagraph"/>
        <w:numPr>
          <w:ilvl w:val="0"/>
          <w:numId w:val="1"/>
        </w:numPr>
        <w:rPr>
          <w:rStyle w:val="Strong"/>
          <w:i/>
          <w:iCs/>
        </w:rPr>
      </w:pPr>
      <w:r w:rsidRPr="19A954F5">
        <w:rPr>
          <w:rStyle w:val="Strong"/>
          <w:i/>
          <w:iCs/>
        </w:rPr>
        <w:t>8 marks: Numerical dataset.</w:t>
      </w:r>
    </w:p>
    <w:p w14:paraId="7D7A7C5D" w14:textId="77777777" w:rsidR="00C82072" w:rsidRDefault="00C82072" w:rsidP="6AF76CCB">
      <w:pPr>
        <w:pStyle w:val="ListParagraph"/>
        <w:numPr>
          <w:ilvl w:val="0"/>
          <w:numId w:val="1"/>
        </w:numPr>
        <w:rPr>
          <w:rStyle w:val="Strong"/>
          <w:i/>
          <w:iCs/>
        </w:rPr>
      </w:pPr>
      <w:r w:rsidRPr="6AF76CCB">
        <w:rPr>
          <w:rStyle w:val="Strong"/>
          <w:i/>
          <w:iCs/>
        </w:rPr>
        <w:t>8 marks: Image dataset.</w:t>
      </w:r>
    </w:p>
    <w:p w14:paraId="5F01F937" w14:textId="5E7FCDFE" w:rsidR="00C82072" w:rsidRDefault="00C82072" w:rsidP="437A25E0">
      <w:pPr>
        <w:pStyle w:val="ListParagraph"/>
        <w:numPr>
          <w:ilvl w:val="0"/>
          <w:numId w:val="1"/>
        </w:numPr>
        <w:rPr>
          <w:i/>
          <w:iCs/>
        </w:rPr>
      </w:pPr>
      <w:r w:rsidRPr="437A25E0">
        <w:rPr>
          <w:rStyle w:val="Strong"/>
          <w:i/>
          <w:iCs/>
        </w:rPr>
        <w:t>4 marks: Individual Assessment.</w:t>
      </w:r>
    </w:p>
    <w:p w14:paraId="69C28F84" w14:textId="77777777" w:rsidR="00C82072" w:rsidRDefault="00C82072" w:rsidP="6AF76CCB">
      <w:pPr>
        <w:rPr>
          <w:i/>
          <w:iCs/>
        </w:rPr>
      </w:pPr>
    </w:p>
    <w:p w14:paraId="6808A14E" w14:textId="77777777" w:rsidR="00C82072" w:rsidRDefault="00C82072" w:rsidP="6AF76CCB">
      <w:pPr>
        <w:rPr>
          <w:i/>
          <w:iCs/>
        </w:rPr>
      </w:pPr>
      <w:r w:rsidRPr="6AF76CCB">
        <w:rPr>
          <w:rStyle w:val="Heading2Char"/>
          <w:i/>
          <w:iCs/>
        </w:rPr>
        <w:t>Deliverables</w:t>
      </w:r>
      <w:r w:rsidRPr="6AF76CCB">
        <w:rPr>
          <w:i/>
          <w:iCs/>
        </w:rPr>
        <w:t>:</w:t>
      </w:r>
    </w:p>
    <w:p w14:paraId="2E210BD2" w14:textId="77777777" w:rsidR="00C82072" w:rsidRDefault="00C82072" w:rsidP="6AF76CCB">
      <w:pPr>
        <w:pStyle w:val="ListParagraph"/>
        <w:numPr>
          <w:ilvl w:val="0"/>
          <w:numId w:val="5"/>
        </w:numPr>
        <w:rPr>
          <w:rStyle w:val="Strong"/>
          <w:i/>
          <w:iCs/>
        </w:rPr>
      </w:pPr>
      <w:r w:rsidRPr="6AF76CCB">
        <w:rPr>
          <w:rStyle w:val="Strong"/>
          <w:i/>
          <w:iCs/>
        </w:rPr>
        <w:t>Source Code + Datasets: Uploaded to GitHub, to be filled by the team leader later before discussion.</w:t>
      </w:r>
    </w:p>
    <w:p w14:paraId="44CF5300" w14:textId="77777777" w:rsidR="00C82072" w:rsidRDefault="00C82072" w:rsidP="6AF76CCB">
      <w:pPr>
        <w:pStyle w:val="ListParagraph"/>
        <w:numPr>
          <w:ilvl w:val="0"/>
          <w:numId w:val="5"/>
        </w:numPr>
        <w:rPr>
          <w:rStyle w:val="Strong"/>
          <w:b w:val="0"/>
          <w:bCs w:val="0"/>
          <w:i/>
          <w:iCs/>
        </w:rPr>
      </w:pPr>
      <w:r w:rsidRPr="6AF76CCB">
        <w:rPr>
          <w:rStyle w:val="Strong"/>
          <w:i/>
          <w:iCs/>
          <w:u w:val="single"/>
        </w:rPr>
        <w:t>Project Cover Sheet:</w:t>
      </w:r>
      <w:r w:rsidRPr="6AF76CCB">
        <w:rPr>
          <w:rStyle w:val="Strong"/>
          <w:i/>
          <w:iCs/>
        </w:rPr>
        <w:t xml:space="preserve"> </w:t>
      </w:r>
    </w:p>
    <w:p w14:paraId="60B00D6D" w14:textId="77777777" w:rsidR="00C82072" w:rsidRDefault="00C82072" w:rsidP="6AF76CCB">
      <w:pPr>
        <w:ind w:firstLine="720"/>
        <w:rPr>
          <w:rStyle w:val="Strong"/>
          <w:b w:val="0"/>
          <w:bCs w:val="0"/>
          <w:i/>
          <w:iCs/>
        </w:rPr>
      </w:pPr>
      <w:r w:rsidRPr="6AF76CCB">
        <w:rPr>
          <w:rStyle w:val="Strong"/>
          <w:b w:val="0"/>
          <w:bCs w:val="0"/>
          <w:i/>
          <w:iCs/>
        </w:rPr>
        <w:t>It should include Faculty name, course name, team number, team members’ IDs and names.</w:t>
      </w:r>
    </w:p>
    <w:p w14:paraId="5CFFF40D" w14:textId="77777777" w:rsidR="00C82072" w:rsidRDefault="00C82072" w:rsidP="6AF76CCB">
      <w:pPr>
        <w:pStyle w:val="ListParagraph"/>
        <w:numPr>
          <w:ilvl w:val="0"/>
          <w:numId w:val="5"/>
        </w:numPr>
        <w:rPr>
          <w:rStyle w:val="Strong"/>
          <w:b w:val="0"/>
          <w:bCs w:val="0"/>
          <w:i/>
          <w:iCs/>
          <w:u w:val="single"/>
        </w:rPr>
      </w:pPr>
      <w:r w:rsidRPr="6AF76CCB">
        <w:rPr>
          <w:rStyle w:val="Strong"/>
          <w:i/>
          <w:iCs/>
          <w:u w:val="single"/>
        </w:rPr>
        <w:t>Project Description Document:</w:t>
      </w:r>
    </w:p>
    <w:p w14:paraId="62426E50" w14:textId="77777777" w:rsidR="00C82072" w:rsidRDefault="00C82072" w:rsidP="6AF76CCB">
      <w:pPr>
        <w:pStyle w:val="ListParagraph"/>
        <w:spacing w:after="160" w:line="259" w:lineRule="auto"/>
        <w:ind w:left="360" w:firstLine="360"/>
        <w:rPr>
          <w:i/>
          <w:iCs/>
        </w:rPr>
      </w:pPr>
      <w:r w:rsidRPr="6AF76CCB">
        <w:rPr>
          <w:i/>
          <w:iCs/>
        </w:rPr>
        <w:t>For each model, you should specify:</w:t>
      </w:r>
    </w:p>
    <w:p w14:paraId="298ED9DE" w14:textId="77777777" w:rsidR="00C82072" w:rsidRDefault="00C82072" w:rsidP="6AF76CCB">
      <w:pPr>
        <w:pStyle w:val="ListParagraph"/>
        <w:numPr>
          <w:ilvl w:val="1"/>
          <w:numId w:val="2"/>
        </w:numPr>
        <w:tabs>
          <w:tab w:val="left" w:pos="1080"/>
        </w:tabs>
        <w:spacing w:after="160" w:line="259" w:lineRule="auto"/>
        <w:ind w:left="1170"/>
        <w:rPr>
          <w:i/>
          <w:iCs/>
        </w:rPr>
      </w:pPr>
      <w:r w:rsidRPr="6AF76CCB">
        <w:rPr>
          <w:b/>
          <w:bCs/>
          <w:i/>
          <w:iCs/>
          <w:u w:val="single"/>
        </w:rPr>
        <w:t xml:space="preserve">General Information on dataset: </w:t>
      </w:r>
      <w:r w:rsidRPr="6AF76CCB">
        <w:rPr>
          <w:i/>
          <w:iCs/>
        </w:rPr>
        <w:t>the name of dataset used, number of classes and their labels, the total number of samples in dataset and the size of each (in case of images), and finally the number of samples used in training, validation and testing.</w:t>
      </w:r>
    </w:p>
    <w:p w14:paraId="6848D537" w14:textId="77777777" w:rsidR="00C82072" w:rsidRDefault="00C82072" w:rsidP="6AF76CCB">
      <w:pPr>
        <w:pStyle w:val="ListParagraph"/>
        <w:numPr>
          <w:ilvl w:val="1"/>
          <w:numId w:val="2"/>
        </w:numPr>
        <w:tabs>
          <w:tab w:val="left" w:pos="900"/>
          <w:tab w:val="left" w:pos="1080"/>
        </w:tabs>
        <w:spacing w:after="160" w:line="259" w:lineRule="auto"/>
        <w:ind w:left="1170"/>
        <w:rPr>
          <w:b/>
          <w:bCs/>
          <w:i/>
          <w:iCs/>
          <w:u w:val="single"/>
        </w:rPr>
      </w:pPr>
      <w:r w:rsidRPr="6AF76CCB">
        <w:rPr>
          <w:b/>
          <w:bCs/>
          <w:i/>
          <w:iCs/>
          <w:u w:val="single"/>
        </w:rPr>
        <w:t xml:space="preserve">Implementation details: </w:t>
      </w:r>
    </w:p>
    <w:p w14:paraId="4D288854" w14:textId="77777777" w:rsidR="00C82072" w:rsidRDefault="00C82072" w:rsidP="6AF76CCB">
      <w:pPr>
        <w:pStyle w:val="ListParagraph"/>
        <w:numPr>
          <w:ilvl w:val="1"/>
          <w:numId w:val="3"/>
        </w:numPr>
        <w:tabs>
          <w:tab w:val="left" w:pos="1080"/>
        </w:tabs>
        <w:spacing w:after="160" w:line="259" w:lineRule="auto"/>
        <w:ind w:left="1170" w:hanging="180"/>
        <w:rPr>
          <w:i/>
          <w:iCs/>
        </w:rPr>
      </w:pPr>
      <w:r w:rsidRPr="6AF76CCB">
        <w:rPr>
          <w:i/>
          <w:iCs/>
        </w:rPr>
        <w:t xml:space="preserve">At feature extraction phase, how many features were extracted, their names, the dimension of resulted features. </w:t>
      </w:r>
    </w:p>
    <w:p w14:paraId="2702E731" w14:textId="77777777" w:rsidR="00C82072" w:rsidRDefault="00C82072" w:rsidP="6AF76CCB">
      <w:pPr>
        <w:pStyle w:val="ListParagraph"/>
        <w:numPr>
          <w:ilvl w:val="1"/>
          <w:numId w:val="3"/>
        </w:numPr>
        <w:tabs>
          <w:tab w:val="left" w:pos="1080"/>
        </w:tabs>
        <w:spacing w:after="160" w:line="259" w:lineRule="auto"/>
        <w:ind w:left="1170" w:hanging="180"/>
        <w:rPr>
          <w:i/>
          <w:iCs/>
        </w:rPr>
      </w:pPr>
      <w:r w:rsidRPr="6AF76CCB">
        <w:rPr>
          <w:i/>
          <w:iCs/>
        </w:rPr>
        <w:t>Is cross-validation is used in any of implemented models? If yes, specify the number of fold and ratio of training/validation.</w:t>
      </w:r>
    </w:p>
    <w:p w14:paraId="356C1320" w14:textId="77777777" w:rsidR="00C82072" w:rsidRDefault="00C82072" w:rsidP="6AF76CCB">
      <w:pPr>
        <w:pStyle w:val="ListParagraph"/>
        <w:numPr>
          <w:ilvl w:val="1"/>
          <w:numId w:val="3"/>
        </w:numPr>
        <w:tabs>
          <w:tab w:val="left" w:pos="1080"/>
        </w:tabs>
        <w:spacing w:after="160" w:line="259" w:lineRule="auto"/>
        <w:ind w:left="1170" w:hanging="180"/>
        <w:rPr>
          <w:i/>
          <w:iCs/>
        </w:rPr>
      </w:pPr>
      <w:r w:rsidRPr="6AF76CCB">
        <w:rPr>
          <w:i/>
          <w:iCs/>
        </w:rPr>
        <w:t>Hyperparameters used in your model, as initial learning rate, optimizer, regularization, batch size, no. of epochs, etc…</w:t>
      </w:r>
    </w:p>
    <w:p w14:paraId="0E2681AD" w14:textId="77777777" w:rsidR="00C82072" w:rsidRDefault="00C82072" w:rsidP="00C82072">
      <w:pPr>
        <w:pStyle w:val="ListParagraph"/>
        <w:numPr>
          <w:ilvl w:val="1"/>
          <w:numId w:val="2"/>
        </w:numPr>
        <w:tabs>
          <w:tab w:val="left" w:pos="900"/>
          <w:tab w:val="left" w:pos="1080"/>
        </w:tabs>
        <w:spacing w:after="160" w:line="259" w:lineRule="auto"/>
        <w:ind w:left="1170"/>
        <w:rPr>
          <w:b/>
          <w:bCs/>
          <w:i/>
          <w:iCs/>
          <w:u w:val="single"/>
        </w:rPr>
      </w:pPr>
      <w:r>
        <w:rPr>
          <w:b/>
          <w:bCs/>
          <w:i/>
          <w:iCs/>
          <w:u w:val="single"/>
        </w:rPr>
        <w:t>Results details:</w:t>
      </w:r>
    </w:p>
    <w:p w14:paraId="76499586" w14:textId="68E9974A" w:rsidR="00C82072" w:rsidRDefault="00C82072" w:rsidP="6AF76CCB">
      <w:pPr>
        <w:pStyle w:val="ListParagraph"/>
        <w:tabs>
          <w:tab w:val="left" w:pos="900"/>
          <w:tab w:val="left" w:pos="1080"/>
        </w:tabs>
        <w:spacing w:after="160" w:line="259" w:lineRule="auto"/>
        <w:ind w:left="1080" w:hanging="270"/>
        <w:rPr>
          <w:i/>
          <w:iCs/>
        </w:rPr>
      </w:pPr>
      <w:r w:rsidRPr="6AF76CCB">
        <w:rPr>
          <w:i/>
          <w:iCs/>
        </w:rPr>
        <w:t xml:space="preserve">For each model you should show all these results for your model on </w:t>
      </w:r>
      <w:r w:rsidRPr="6AF76CCB">
        <w:rPr>
          <w:i/>
          <w:iCs/>
          <w:u w:val="single"/>
        </w:rPr>
        <w:t>testing data</w:t>
      </w:r>
      <w:r w:rsidRPr="6AF76CCB">
        <w:rPr>
          <w:i/>
          <w:iCs/>
        </w:rPr>
        <w:t xml:space="preserve"> (loss curve, accuracy, confusion matrix, ROC curve)</w:t>
      </w:r>
    </w:p>
    <w:p w14:paraId="7FFA210C" w14:textId="77777777" w:rsidR="00C82072" w:rsidRDefault="00C82072" w:rsidP="6AF76CCB">
      <w:pPr>
        <w:rPr>
          <w:rStyle w:val="Strong"/>
          <w:rFonts w:asciiTheme="majorHAnsi" w:eastAsiaTheme="majorEastAsia" w:hAnsiTheme="majorHAnsi" w:cstheme="majorBidi"/>
          <w:b w:val="0"/>
          <w:bCs w:val="0"/>
          <w:i/>
          <w:iCs/>
          <w:color w:val="1F4E79" w:themeColor="accent1" w:themeShade="80"/>
          <w:sz w:val="26"/>
          <w:szCs w:val="26"/>
        </w:rPr>
      </w:pPr>
    </w:p>
    <w:p w14:paraId="39D2D4CD"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683A97A9"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2AD90A68"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637113B7"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040E4ED1" w14:textId="77777777" w:rsidR="000E1800" w:rsidRDefault="000E1800" w:rsidP="6AF76CCB">
      <w:pPr>
        <w:rPr>
          <w:rStyle w:val="Strong"/>
          <w:rFonts w:asciiTheme="majorHAnsi" w:eastAsiaTheme="majorEastAsia" w:hAnsiTheme="majorHAnsi" w:cstheme="majorBidi"/>
          <w:b w:val="0"/>
          <w:bCs w:val="0"/>
          <w:i/>
          <w:iCs/>
          <w:color w:val="1F4E79" w:themeColor="accent1" w:themeShade="80"/>
          <w:sz w:val="26"/>
          <w:szCs w:val="26"/>
        </w:rPr>
      </w:pPr>
    </w:p>
    <w:p w14:paraId="33F25AA7" w14:textId="77777777" w:rsidR="00AC4C17" w:rsidRDefault="00827EB6" w:rsidP="6AF76CCB">
      <w:pPr>
        <w:rPr>
          <w:rStyle w:val="Strong"/>
          <w:i/>
          <w:iCs/>
        </w:rPr>
      </w:pPr>
      <w:r w:rsidRPr="6AF76CCB">
        <w:rPr>
          <w:rStyle w:val="Strong"/>
          <w:rFonts w:asciiTheme="majorHAnsi" w:eastAsiaTheme="majorEastAsia" w:hAnsiTheme="majorHAnsi" w:cstheme="majorBidi"/>
          <w:b w:val="0"/>
          <w:bCs w:val="0"/>
          <w:i/>
          <w:iCs/>
          <w:color w:val="1F4E79" w:themeColor="accent1" w:themeShade="80"/>
          <w:sz w:val="26"/>
          <w:szCs w:val="26"/>
        </w:rPr>
        <w:t>Datasets:</w:t>
      </w:r>
      <w:r w:rsidRPr="6AF76CCB">
        <w:rPr>
          <w:rStyle w:val="Strong"/>
          <w:rFonts w:asciiTheme="majorHAnsi" w:eastAsiaTheme="majorEastAsia" w:hAnsiTheme="majorHAnsi" w:cstheme="majorBidi"/>
          <w:i/>
          <w:iCs/>
          <w:color w:val="1F4E79" w:themeColor="accent1" w:themeShade="80"/>
          <w:sz w:val="26"/>
          <w:szCs w:val="26"/>
        </w:rPr>
        <w:t xml:space="preserve"> </w:t>
      </w:r>
    </w:p>
    <w:p w14:paraId="44BC6887" w14:textId="77777777" w:rsidR="008B196A" w:rsidRDefault="00827EB6" w:rsidP="6AF76CCB">
      <w:pPr>
        <w:numPr>
          <w:ilvl w:val="0"/>
          <w:numId w:val="6"/>
        </w:numPr>
        <w:rPr>
          <w:b/>
          <w:bCs/>
          <w:i/>
          <w:iCs/>
        </w:rPr>
      </w:pPr>
      <w:r w:rsidRPr="6AF76CCB">
        <w:rPr>
          <w:rStyle w:val="Strong"/>
          <w:i/>
          <w:iCs/>
          <w:sz w:val="26"/>
          <w:szCs w:val="26"/>
          <w:u w:val="single"/>
        </w:rPr>
        <w:t>numerical dataset</w:t>
      </w:r>
      <w:r w:rsidRPr="6AF76CCB">
        <w:rPr>
          <w:rStyle w:val="Strong"/>
          <w:rFonts w:asciiTheme="majorHAnsi" w:eastAsiaTheme="majorEastAsia" w:hAnsiTheme="majorHAnsi" w:cstheme="majorBidi"/>
          <w:i/>
          <w:iCs/>
          <w:color w:val="1F4E79" w:themeColor="accent1" w:themeShade="80"/>
          <w:sz w:val="26"/>
          <w:szCs w:val="26"/>
          <w:u w:val="single"/>
        </w:rPr>
        <w:t xml:space="preserve"> </w:t>
      </w:r>
      <w:r w:rsidRPr="6AF76CCB">
        <w:rPr>
          <w:rStyle w:val="Strong"/>
          <w:i/>
          <w:iCs/>
          <w:sz w:val="26"/>
          <w:szCs w:val="26"/>
          <w:u w:val="single"/>
        </w:rPr>
        <w:t>of your selection</w:t>
      </w:r>
      <w:r w:rsidR="00B83F8A" w:rsidRPr="6AF76CCB">
        <w:rPr>
          <w:rStyle w:val="Strong"/>
          <w:i/>
          <w:iCs/>
          <w:sz w:val="26"/>
          <w:szCs w:val="26"/>
          <w:u w:val="single"/>
        </w:rPr>
        <w:t xml:space="preserve"> (example</w:t>
      </w:r>
      <w:r w:rsidR="001C55F7" w:rsidRPr="6AF76CCB">
        <w:rPr>
          <w:rStyle w:val="Strong"/>
          <w:i/>
          <w:iCs/>
          <w:sz w:val="26"/>
          <w:szCs w:val="26"/>
          <w:u w:val="single"/>
        </w:rPr>
        <w:t>s</w:t>
      </w:r>
      <w:r w:rsidR="00B83F8A" w:rsidRPr="6AF76CCB">
        <w:rPr>
          <w:rStyle w:val="Strong"/>
          <w:i/>
          <w:iCs/>
          <w:sz w:val="26"/>
          <w:szCs w:val="26"/>
          <w:u w:val="single"/>
        </w:rPr>
        <w:t>)</w:t>
      </w:r>
    </w:p>
    <w:p w14:paraId="7E417918" w14:textId="0CE57C75" w:rsidR="00EC1FB5" w:rsidRPr="001C55F7" w:rsidRDefault="0F608B99" w:rsidP="707D09CD">
      <w:pPr>
        <w:ind w:left="720"/>
        <w:rPr>
          <w:b/>
          <w:bCs/>
          <w:i/>
          <w:iCs/>
        </w:rPr>
      </w:pPr>
      <w:r w:rsidRPr="707D09CD">
        <w:rPr>
          <w:b/>
          <w:bCs/>
          <w:i/>
          <w:iCs/>
        </w:rPr>
        <w:t xml:space="preserve"> </w:t>
      </w:r>
    </w:p>
    <w:p w14:paraId="397EA8CF" w14:textId="34F20FEA" w:rsidR="001C55F7" w:rsidRPr="001C55F7" w:rsidRDefault="00827EB6" w:rsidP="6AF76CCB">
      <w:pPr>
        <w:numPr>
          <w:ilvl w:val="0"/>
          <w:numId w:val="6"/>
        </w:numPr>
        <w:rPr>
          <w:rStyle w:val="Strong"/>
          <w:i/>
          <w:iCs/>
          <w:sz w:val="28"/>
          <w:szCs w:val="28"/>
          <w:u w:val="single"/>
        </w:rPr>
      </w:pPr>
      <w:r w:rsidRPr="6AF76CCB">
        <w:rPr>
          <w:rStyle w:val="Strong"/>
          <w:i/>
          <w:iCs/>
          <w:sz w:val="28"/>
          <w:szCs w:val="28"/>
          <w:u w:val="single"/>
        </w:rPr>
        <w:t>Choose image dataset from one of the following:</w:t>
      </w:r>
    </w:p>
    <w:p w14:paraId="2F517645" w14:textId="77777777" w:rsidR="00ED14E8" w:rsidRPr="00ED14E8" w:rsidRDefault="00827EB6" w:rsidP="6AF76CCB">
      <w:pPr>
        <w:pStyle w:val="ListParagraph"/>
        <w:numPr>
          <w:ilvl w:val="0"/>
          <w:numId w:val="7"/>
        </w:numPr>
        <w:rPr>
          <w:rFonts w:ascii="Arial" w:hAnsi="Arial" w:cs="Arial"/>
          <w:i/>
          <w:iCs/>
          <w:color w:val="000000" w:themeColor="text1"/>
          <w:sz w:val="32"/>
          <w:szCs w:val="32"/>
        </w:rPr>
      </w:pPr>
      <w:r w:rsidRPr="6AF76CCB">
        <w:rPr>
          <w:rFonts w:asciiTheme="majorBidi" w:hAnsiTheme="majorBidi" w:cstheme="majorBidi"/>
          <w:b/>
          <w:bCs/>
          <w:i/>
          <w:iCs/>
          <w:sz w:val="24"/>
          <w:szCs w:val="24"/>
        </w:rPr>
        <w:t>Cell Images for Detecting Malaria</w:t>
      </w:r>
      <w:r w:rsidRPr="6AF76CCB">
        <w:rPr>
          <w:rFonts w:ascii="Arial" w:hAnsi="Arial" w:cs="Arial"/>
          <w:i/>
          <w:iCs/>
          <w:color w:val="000000" w:themeColor="text1"/>
          <w:sz w:val="32"/>
          <w:szCs w:val="32"/>
        </w:rPr>
        <w:t xml:space="preserve"> </w:t>
      </w:r>
    </w:p>
    <w:p w14:paraId="3A3B5AA9" w14:textId="6E406002" w:rsidR="00AC4C17" w:rsidRDefault="00ED14E8" w:rsidP="6AF76CCB">
      <w:pPr>
        <w:pStyle w:val="ListParagraph"/>
        <w:numPr>
          <w:ilvl w:val="1"/>
          <w:numId w:val="7"/>
        </w:numPr>
        <w:rPr>
          <w:i/>
          <w:iCs/>
        </w:rPr>
      </w:pPr>
      <w:r w:rsidRPr="6AF76CCB">
        <w:rPr>
          <w:rFonts w:asciiTheme="majorBidi" w:hAnsiTheme="majorBidi" w:cstheme="majorBidi"/>
          <w:b/>
          <w:bCs/>
          <w:i/>
          <w:iCs/>
          <w:color w:val="000000" w:themeColor="text1"/>
          <w:sz w:val="24"/>
          <w:szCs w:val="24"/>
        </w:rPr>
        <w:t>Link</w:t>
      </w:r>
      <w:r w:rsidRPr="6AF76CCB">
        <w:rPr>
          <w:rFonts w:ascii="Arial" w:hAnsi="Arial" w:cs="Arial"/>
          <w:i/>
          <w:iCs/>
          <w:color w:val="000000" w:themeColor="text1"/>
          <w:sz w:val="32"/>
          <w:szCs w:val="32"/>
        </w:rPr>
        <w:t xml:space="preserve">: </w:t>
      </w:r>
      <w:hyperlink r:id="rId9">
        <w:r w:rsidRPr="6AF76CCB">
          <w:rPr>
            <w:rStyle w:val="Hyperlink"/>
            <w:rFonts w:ascii="Arial" w:hAnsi="Arial" w:cs="Arial"/>
            <w:i/>
            <w:iCs/>
            <w:sz w:val="24"/>
            <w:szCs w:val="24"/>
          </w:rPr>
          <w:t>https://www.kaggle.com/datasets/iarunava/cell-images-for-detecting-malaria</w:t>
        </w:r>
        <w:r>
          <w:br/>
        </w:r>
      </w:hyperlink>
    </w:p>
    <w:p w14:paraId="3CABA929" w14:textId="77777777" w:rsidR="00ED14E8" w:rsidRP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Columbia Object Image Library (COIL-100) Dataset</w:t>
      </w:r>
    </w:p>
    <w:p w14:paraId="1211D50C" w14:textId="0BAAB9E8" w:rsidR="00AC4C17" w:rsidRPr="00ED14E8" w:rsidRDefault="00ED14E8" w:rsidP="6AF76CCB">
      <w:pPr>
        <w:pStyle w:val="ListParagraph"/>
        <w:numPr>
          <w:ilvl w:val="1"/>
          <w:numId w:val="7"/>
        </w:numPr>
        <w:rPr>
          <w:rStyle w:val="Hyperlink"/>
          <w:i/>
          <w:iCs/>
          <w:color w:val="auto"/>
          <w:u w:val="none"/>
        </w:rPr>
      </w:pPr>
      <w:r w:rsidRPr="6AF76CCB">
        <w:rPr>
          <w:rFonts w:asciiTheme="majorBidi" w:hAnsiTheme="majorBidi" w:cstheme="majorBidi"/>
          <w:b/>
          <w:bCs/>
          <w:i/>
          <w:iCs/>
          <w:color w:val="000000" w:themeColor="text1"/>
          <w:sz w:val="24"/>
          <w:szCs w:val="24"/>
        </w:rPr>
        <w:t>Link</w:t>
      </w:r>
      <w:r w:rsidRPr="6AF76CCB">
        <w:rPr>
          <w:rFonts w:ascii="Arial" w:hAnsi="Arial" w:cs="Arial"/>
          <w:i/>
          <w:iCs/>
          <w:color w:val="000000" w:themeColor="text1"/>
          <w:sz w:val="32"/>
          <w:szCs w:val="32"/>
        </w:rPr>
        <w:t xml:space="preserve">: </w:t>
      </w:r>
      <w:hyperlink r:id="rId10">
        <w:r w:rsidRPr="6AF76CCB">
          <w:rPr>
            <w:rStyle w:val="Hyperlink"/>
            <w:rFonts w:ascii="Arial" w:hAnsi="Arial" w:cs="Arial"/>
            <w:i/>
            <w:iCs/>
            <w:sz w:val="24"/>
            <w:szCs w:val="24"/>
          </w:rPr>
          <w:t>http://www1.cs.columbia.edu/CAVE/software/softlib/coil-100.php</w:t>
        </w:r>
      </w:hyperlink>
    </w:p>
    <w:p w14:paraId="44C285B4" w14:textId="77777777" w:rsidR="00ED14E8" w:rsidRDefault="00ED14E8" w:rsidP="6AF76CCB">
      <w:pPr>
        <w:pStyle w:val="ListParagraph"/>
        <w:rPr>
          <w:i/>
          <w:iCs/>
        </w:rPr>
      </w:pPr>
    </w:p>
    <w:p w14:paraId="656AE44F" w14:textId="77777777" w:rsidR="00ED14E8" w:rsidRP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Flower Species Recognition</w:t>
      </w:r>
    </w:p>
    <w:p w14:paraId="5126E40E" w14:textId="398173DB" w:rsidR="00AC4C17" w:rsidRPr="00ED14E8" w:rsidRDefault="00ED14E8" w:rsidP="6AF76CCB">
      <w:pPr>
        <w:pStyle w:val="ListParagraph"/>
        <w:numPr>
          <w:ilvl w:val="1"/>
          <w:numId w:val="7"/>
        </w:numPr>
        <w:rPr>
          <w:i/>
          <w:iCs/>
        </w:rPr>
      </w:pPr>
      <w:r w:rsidRPr="6AF76CCB">
        <w:rPr>
          <w:rFonts w:asciiTheme="majorBidi" w:hAnsiTheme="majorBidi" w:cstheme="majorBidi"/>
          <w:b/>
          <w:bCs/>
          <w:i/>
          <w:iCs/>
          <w:color w:val="000000" w:themeColor="text1"/>
          <w:sz w:val="24"/>
          <w:szCs w:val="24"/>
        </w:rPr>
        <w:t xml:space="preserve">Link: </w:t>
      </w:r>
      <w:hyperlink r:id="rId11">
        <w:r w:rsidRPr="6AF76CCB">
          <w:rPr>
            <w:rStyle w:val="Hyperlink"/>
            <w:rFonts w:ascii="Arial" w:hAnsi="Arial" w:cs="Arial"/>
            <w:i/>
            <w:iCs/>
            <w:sz w:val="24"/>
            <w:szCs w:val="24"/>
          </w:rPr>
          <w:t>http://www.robots.ox.ac.uk/~vgg/data/flowers/102/index.html</w:t>
        </w:r>
      </w:hyperlink>
    </w:p>
    <w:p w14:paraId="4100282B" w14:textId="77777777" w:rsidR="00ED14E8" w:rsidRDefault="00ED14E8" w:rsidP="6AF76CCB">
      <w:pPr>
        <w:pStyle w:val="ListParagraph"/>
        <w:rPr>
          <w:i/>
          <w:iCs/>
        </w:rPr>
      </w:pPr>
    </w:p>
    <w:p w14:paraId="68DF5873" w14:textId="0827FEB8"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Traffic Sign Recognition</w:t>
      </w:r>
    </w:p>
    <w:p w14:paraId="34D6DC32" w14:textId="6D06431D" w:rsidR="00AC4C17" w:rsidRPr="00ED14E8" w:rsidRDefault="00ED14E8" w:rsidP="6AF76CCB">
      <w:pPr>
        <w:pStyle w:val="ListParagraph"/>
        <w:numPr>
          <w:ilvl w:val="1"/>
          <w:numId w:val="7"/>
        </w:numPr>
        <w:rPr>
          <w:rStyle w:val="Hyperlink"/>
          <w:rFonts w:asciiTheme="majorBidi" w:hAnsiTheme="majorBidi" w:cstheme="majorBidi"/>
          <w:b/>
          <w:bCs/>
          <w:i/>
          <w:iCs/>
          <w:color w:val="auto"/>
          <w:sz w:val="24"/>
          <w:szCs w:val="24"/>
          <w:u w:val="none"/>
        </w:rPr>
      </w:pPr>
      <w:r w:rsidRPr="6AF76CCB">
        <w:rPr>
          <w:rFonts w:asciiTheme="majorBidi" w:hAnsiTheme="majorBidi" w:cstheme="majorBidi"/>
          <w:b/>
          <w:bCs/>
          <w:i/>
          <w:iCs/>
          <w:sz w:val="24"/>
          <w:szCs w:val="24"/>
        </w:rPr>
        <w:t xml:space="preserve">Link: </w:t>
      </w:r>
      <w:r w:rsidR="00827EB6" w:rsidRPr="6AF76CCB">
        <w:rPr>
          <w:rFonts w:ascii="Arial" w:hAnsi="Arial" w:cs="Arial"/>
          <w:i/>
          <w:iCs/>
          <w:color w:val="0000FF"/>
          <w:sz w:val="24"/>
          <w:szCs w:val="24"/>
          <w:highlight w:val="white"/>
          <w:u w:val="single"/>
        </w:rPr>
        <w:t>http</w:t>
      </w:r>
      <w:hyperlink r:id="rId12">
        <w:r w:rsidR="00827EB6" w:rsidRPr="6AF76CCB">
          <w:rPr>
            <w:rStyle w:val="Hyperlink"/>
            <w:rFonts w:ascii="Arial" w:hAnsi="Arial" w:cs="Arial"/>
            <w:i/>
            <w:iCs/>
            <w:color w:val="0000FF"/>
            <w:sz w:val="24"/>
            <w:szCs w:val="24"/>
            <w:highlight w:val="white"/>
          </w:rPr>
          <w:t>://people.ee.ethz.ch/~timofter/traffic_signs/index.html</w:t>
        </w:r>
      </w:hyperlink>
    </w:p>
    <w:p w14:paraId="39385F5F" w14:textId="77777777" w:rsidR="00ED14E8" w:rsidRPr="00ED14E8" w:rsidRDefault="00ED14E8" w:rsidP="6AF76CCB">
      <w:pPr>
        <w:pStyle w:val="ListParagraph"/>
        <w:rPr>
          <w:rFonts w:asciiTheme="majorBidi" w:hAnsiTheme="majorBidi" w:cstheme="majorBidi"/>
          <w:b/>
          <w:bCs/>
          <w:i/>
          <w:iCs/>
          <w:sz w:val="24"/>
          <w:szCs w:val="24"/>
        </w:rPr>
      </w:pPr>
    </w:p>
    <w:p w14:paraId="622823FC" w14:textId="77777777" w:rsidR="00ED14E8" w:rsidRPr="00ED14E8" w:rsidRDefault="00827EB6" w:rsidP="6AF76CCB">
      <w:pPr>
        <w:pStyle w:val="ListParagraph"/>
        <w:numPr>
          <w:ilvl w:val="0"/>
          <w:numId w:val="7"/>
        </w:numPr>
        <w:rPr>
          <w:i/>
          <w:iCs/>
          <w:lang w:val="fr-FR"/>
        </w:rPr>
      </w:pPr>
      <w:r w:rsidRPr="6AF76CCB">
        <w:rPr>
          <w:rFonts w:asciiTheme="majorBidi" w:hAnsiTheme="majorBidi" w:cstheme="majorBidi"/>
          <w:b/>
          <w:bCs/>
          <w:i/>
          <w:iCs/>
          <w:sz w:val="24"/>
          <w:szCs w:val="24"/>
          <w:lang w:val="fr-FR"/>
        </w:rPr>
        <w:t>Fruits 360 Datase</w:t>
      </w:r>
      <w:r w:rsidR="00ED14E8" w:rsidRPr="6AF76CCB">
        <w:rPr>
          <w:rFonts w:asciiTheme="majorBidi" w:hAnsiTheme="majorBidi" w:cstheme="majorBidi"/>
          <w:b/>
          <w:bCs/>
          <w:i/>
          <w:iCs/>
          <w:sz w:val="24"/>
          <w:szCs w:val="24"/>
          <w:lang w:val="fr-FR"/>
        </w:rPr>
        <w:t>t</w:t>
      </w:r>
    </w:p>
    <w:p w14:paraId="31CA4880" w14:textId="16A1573E" w:rsidR="00AC4C17" w:rsidRPr="00ED14E8" w:rsidRDefault="00ED14E8" w:rsidP="6AF76CCB">
      <w:pPr>
        <w:pStyle w:val="ListParagraph"/>
        <w:numPr>
          <w:ilvl w:val="1"/>
          <w:numId w:val="7"/>
        </w:numPr>
        <w:rPr>
          <w:rStyle w:val="Hyperlink"/>
          <w:i/>
          <w:iCs/>
          <w:color w:val="auto"/>
          <w:u w:val="none"/>
          <w:lang w:val="fr-FR"/>
        </w:rPr>
      </w:pPr>
      <w:r w:rsidRPr="6AF76CCB">
        <w:rPr>
          <w:rFonts w:asciiTheme="majorBidi" w:hAnsiTheme="majorBidi" w:cstheme="majorBidi"/>
          <w:b/>
          <w:bCs/>
          <w:i/>
          <w:iCs/>
          <w:sz w:val="24"/>
          <w:szCs w:val="24"/>
          <w:lang w:val="fr-FR"/>
        </w:rPr>
        <w:t xml:space="preserve">Link : </w:t>
      </w:r>
      <w:hyperlink r:id="rId13">
        <w:r w:rsidRPr="6AF76CCB">
          <w:rPr>
            <w:rStyle w:val="Hyperlink"/>
            <w:rFonts w:ascii="Arial" w:hAnsi="Arial"/>
            <w:i/>
            <w:iCs/>
            <w:sz w:val="24"/>
            <w:szCs w:val="24"/>
            <w:lang w:val="fr-FR"/>
          </w:rPr>
          <w:t>https://www.kaggle.com/moltean/fruits</w:t>
        </w:r>
      </w:hyperlink>
    </w:p>
    <w:p w14:paraId="3FE66CB4" w14:textId="77777777" w:rsidR="00ED14E8" w:rsidRPr="00ED14E8" w:rsidRDefault="00ED14E8" w:rsidP="6AF76CCB">
      <w:pPr>
        <w:pStyle w:val="ListParagraph"/>
        <w:rPr>
          <w:i/>
          <w:iCs/>
          <w:lang w:val="fr-FR"/>
        </w:rPr>
      </w:pPr>
    </w:p>
    <w:p w14:paraId="211C2595" w14:textId="77777777"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Caltech-UCSD Birds-200 2011</w:t>
      </w:r>
    </w:p>
    <w:p w14:paraId="5C188019" w14:textId="02E449F5" w:rsidR="00AC4C17" w:rsidRPr="00ED14E8" w:rsidRDefault="00ED14E8" w:rsidP="6AF76CCB">
      <w:pPr>
        <w:pStyle w:val="ListParagraph"/>
        <w:numPr>
          <w:ilvl w:val="1"/>
          <w:numId w:val="7"/>
        </w:numPr>
        <w:rPr>
          <w:rStyle w:val="Hyperlink"/>
          <w:rFonts w:asciiTheme="majorBidi" w:hAnsiTheme="majorBidi" w:cstheme="majorBidi"/>
          <w:b/>
          <w:bCs/>
          <w:i/>
          <w:iCs/>
          <w:color w:val="auto"/>
          <w:sz w:val="24"/>
          <w:szCs w:val="24"/>
          <w:u w:val="none"/>
        </w:rPr>
      </w:pPr>
      <w:r w:rsidRPr="6AF76CCB">
        <w:rPr>
          <w:rFonts w:asciiTheme="majorBidi" w:hAnsiTheme="majorBidi" w:cstheme="majorBidi"/>
          <w:b/>
          <w:bCs/>
          <w:i/>
          <w:iCs/>
          <w:sz w:val="24"/>
          <w:szCs w:val="24"/>
        </w:rPr>
        <w:t xml:space="preserve">Link: </w:t>
      </w:r>
      <w:hyperlink r:id="rId14">
        <w:r w:rsidRPr="6AF76CCB">
          <w:rPr>
            <w:rStyle w:val="Hyperlink"/>
            <w:rFonts w:ascii="Arial" w:hAnsi="Arial"/>
            <w:i/>
            <w:iCs/>
            <w:sz w:val="24"/>
            <w:szCs w:val="24"/>
          </w:rPr>
          <w:t>http://www.vision.caltech.edu/datasets/cub_200_2011/</w:t>
        </w:r>
      </w:hyperlink>
    </w:p>
    <w:p w14:paraId="1647A680" w14:textId="77777777" w:rsidR="00ED14E8" w:rsidRPr="00ED14E8" w:rsidRDefault="00ED14E8" w:rsidP="6AF76CCB">
      <w:pPr>
        <w:pStyle w:val="ListParagraph"/>
        <w:rPr>
          <w:rFonts w:asciiTheme="majorBidi" w:hAnsiTheme="majorBidi" w:cstheme="majorBidi"/>
          <w:b/>
          <w:bCs/>
          <w:i/>
          <w:iCs/>
          <w:sz w:val="24"/>
          <w:szCs w:val="24"/>
        </w:rPr>
      </w:pPr>
    </w:p>
    <w:p w14:paraId="0AE978B5" w14:textId="77777777"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Character Recognition in Natural Images ( The Chars74K dataset )</w:t>
      </w:r>
    </w:p>
    <w:p w14:paraId="4E24B4A7" w14:textId="184D5045" w:rsidR="00AC4C17" w:rsidRPr="001C55F7" w:rsidRDefault="00ED14E8" w:rsidP="6AF76CCB">
      <w:pPr>
        <w:pStyle w:val="ListParagraph"/>
        <w:numPr>
          <w:ilvl w:val="1"/>
          <w:numId w:val="7"/>
        </w:numPr>
        <w:rPr>
          <w:rStyle w:val="Hyperlink"/>
          <w:rFonts w:asciiTheme="majorBidi" w:hAnsiTheme="majorBidi" w:cstheme="majorBidi"/>
          <w:b/>
          <w:bCs/>
          <w:i/>
          <w:iCs/>
          <w:color w:val="auto"/>
          <w:sz w:val="24"/>
          <w:szCs w:val="24"/>
          <w:u w:val="none"/>
        </w:rPr>
      </w:pPr>
      <w:r w:rsidRPr="6AF76CCB">
        <w:rPr>
          <w:rFonts w:asciiTheme="majorBidi" w:hAnsiTheme="majorBidi" w:cstheme="majorBidi"/>
          <w:b/>
          <w:bCs/>
          <w:i/>
          <w:iCs/>
          <w:sz w:val="24"/>
          <w:szCs w:val="24"/>
        </w:rPr>
        <w:t xml:space="preserve">Link: </w:t>
      </w:r>
      <w:hyperlink r:id="rId15">
        <w:r w:rsidR="001C55F7" w:rsidRPr="6AF76CCB">
          <w:rPr>
            <w:rStyle w:val="Hyperlink"/>
            <w:rFonts w:ascii="Arial" w:eastAsia="Calibri" w:hAnsi="Arial" w:cs="Arial"/>
            <w:i/>
            <w:iCs/>
            <w:sz w:val="24"/>
            <w:szCs w:val="24"/>
          </w:rPr>
          <w:t>http://www.ee.surrey.ac.uk/CVSSP/demos/chars74k/</w:t>
        </w:r>
      </w:hyperlink>
    </w:p>
    <w:p w14:paraId="5BE87BBC" w14:textId="77777777" w:rsidR="001C55F7" w:rsidRPr="00ED14E8" w:rsidRDefault="001C55F7" w:rsidP="6AF76CCB">
      <w:pPr>
        <w:pStyle w:val="ListParagraph"/>
        <w:rPr>
          <w:rFonts w:asciiTheme="majorBidi" w:hAnsiTheme="majorBidi" w:cstheme="majorBidi"/>
          <w:b/>
          <w:bCs/>
          <w:i/>
          <w:iCs/>
          <w:sz w:val="24"/>
          <w:szCs w:val="24"/>
        </w:rPr>
      </w:pPr>
    </w:p>
    <w:p w14:paraId="55916EEB" w14:textId="77777777" w:rsidR="00ED14E8" w:rsidRP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Oxford-IIIT Pet Datase</w:t>
      </w:r>
      <w:r w:rsidR="00ED14E8" w:rsidRPr="6AF76CCB">
        <w:rPr>
          <w:rFonts w:asciiTheme="majorBidi" w:hAnsiTheme="majorBidi" w:cstheme="majorBidi"/>
          <w:b/>
          <w:bCs/>
          <w:i/>
          <w:iCs/>
          <w:sz w:val="24"/>
          <w:szCs w:val="24"/>
        </w:rPr>
        <w:t>t</w:t>
      </w:r>
    </w:p>
    <w:p w14:paraId="71335450" w14:textId="6D2F6478" w:rsidR="00AC4C17" w:rsidRPr="00853B30" w:rsidRDefault="00ED14E8" w:rsidP="6AF76CCB">
      <w:pPr>
        <w:pStyle w:val="ListParagraph"/>
        <w:numPr>
          <w:ilvl w:val="1"/>
          <w:numId w:val="7"/>
        </w:numPr>
        <w:rPr>
          <w:i/>
          <w:iCs/>
        </w:rPr>
      </w:pPr>
      <w:r w:rsidRPr="6AF76CCB">
        <w:rPr>
          <w:rFonts w:asciiTheme="majorBidi" w:hAnsiTheme="majorBidi" w:cstheme="majorBidi"/>
          <w:b/>
          <w:bCs/>
          <w:i/>
          <w:iCs/>
          <w:sz w:val="24"/>
          <w:szCs w:val="24"/>
        </w:rPr>
        <w:t xml:space="preserve">Link: </w:t>
      </w:r>
      <w:hyperlink r:id="rId16">
        <w:r w:rsidRPr="6AF76CCB">
          <w:rPr>
            <w:rStyle w:val="Hyperlink"/>
            <w:rFonts w:ascii="Arial" w:eastAsia="Calibri" w:hAnsi="Arial" w:cs="Arial"/>
            <w:i/>
            <w:iCs/>
            <w:sz w:val="24"/>
            <w:szCs w:val="24"/>
          </w:rPr>
          <w:t>https://www.robots.ox.ac.uk/~vgg/data/pets</w:t>
        </w:r>
        <w:r w:rsidRPr="6AF76CCB">
          <w:rPr>
            <w:rStyle w:val="Hyperlink"/>
            <w:i/>
            <w:iCs/>
          </w:rPr>
          <w:t>/</w:t>
        </w:r>
      </w:hyperlink>
    </w:p>
    <w:p w14:paraId="7D6E76AC" w14:textId="77777777" w:rsidR="00853B30" w:rsidRDefault="00853B30" w:rsidP="6AF76CCB">
      <w:pPr>
        <w:pStyle w:val="ListParagraph"/>
        <w:rPr>
          <w:i/>
          <w:iCs/>
        </w:rPr>
      </w:pPr>
    </w:p>
    <w:p w14:paraId="3E79BEC9" w14:textId="77777777" w:rsidR="00ED14E8"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lang w:val="fr-FR"/>
        </w:rPr>
        <w:t>STL-10 dataset</w:t>
      </w:r>
    </w:p>
    <w:p w14:paraId="1BB097F4" w14:textId="540837B0" w:rsidR="00AC4C17" w:rsidRPr="00853B30" w:rsidRDefault="00ED14E8"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17">
        <w:r w:rsidR="00853B30" w:rsidRPr="6AF76CCB">
          <w:rPr>
            <w:rStyle w:val="Hyperlink"/>
            <w:rFonts w:ascii="Arial" w:eastAsia="Calibri" w:hAnsi="Arial" w:cs="Arial"/>
            <w:i/>
            <w:iCs/>
            <w:sz w:val="24"/>
            <w:szCs w:val="24"/>
            <w:highlight w:val="white"/>
          </w:rPr>
          <w:t>https://www.kaggle.com/jessicali9530/stl10</w:t>
        </w:r>
      </w:hyperlink>
    </w:p>
    <w:p w14:paraId="6152CC6B" w14:textId="77777777" w:rsidR="00853B30" w:rsidRPr="00ED14E8" w:rsidRDefault="00853B30" w:rsidP="6AF76CCB">
      <w:pPr>
        <w:pStyle w:val="ListParagraph"/>
        <w:rPr>
          <w:rFonts w:asciiTheme="majorBidi" w:hAnsiTheme="majorBidi" w:cstheme="majorBidi"/>
          <w:b/>
          <w:bCs/>
          <w:i/>
          <w:iCs/>
          <w:sz w:val="24"/>
          <w:szCs w:val="24"/>
        </w:rPr>
      </w:pPr>
    </w:p>
    <w:p w14:paraId="7BB0A1D5" w14:textId="77777777" w:rsidR="00865C1E" w:rsidRPr="00865C1E"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lang w:val="fr-FR"/>
        </w:rPr>
        <w:t>Stanford Dogs Dataset</w:t>
      </w:r>
    </w:p>
    <w:p w14:paraId="11D77795" w14:textId="1286A52E" w:rsidR="00AC4C17" w:rsidRPr="00865C1E" w:rsidRDefault="00865C1E"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18">
        <w:r w:rsidRPr="6AF76CCB">
          <w:rPr>
            <w:rStyle w:val="Hyperlink"/>
            <w:rFonts w:ascii="Arial" w:eastAsia="Calibri" w:hAnsi="Arial" w:cs="Arial"/>
            <w:i/>
            <w:iCs/>
            <w:sz w:val="24"/>
            <w:szCs w:val="24"/>
            <w:highlight w:val="white"/>
          </w:rPr>
          <w:t>http://vision.stanford.edu/aditya86/ImageNetDogs/main.html</w:t>
        </w:r>
      </w:hyperlink>
    </w:p>
    <w:p w14:paraId="678A30C6" w14:textId="77777777" w:rsidR="00865C1E" w:rsidRPr="00865C1E" w:rsidRDefault="00865C1E" w:rsidP="6AF76CCB">
      <w:pPr>
        <w:pStyle w:val="ListParagraph"/>
        <w:ind w:left="360"/>
        <w:rPr>
          <w:rFonts w:asciiTheme="majorBidi" w:hAnsiTheme="majorBidi" w:cstheme="majorBidi"/>
          <w:b/>
          <w:bCs/>
          <w:i/>
          <w:iCs/>
          <w:sz w:val="24"/>
          <w:szCs w:val="24"/>
        </w:rPr>
      </w:pPr>
    </w:p>
    <w:p w14:paraId="3069A51C" w14:textId="77777777" w:rsidR="00865C1E" w:rsidRPr="00865C1E"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 </w:t>
      </w:r>
      <w:r w:rsidRPr="6AF76CCB">
        <w:rPr>
          <w:rFonts w:asciiTheme="majorBidi" w:hAnsiTheme="majorBidi" w:cstheme="majorBidi"/>
          <w:b/>
          <w:bCs/>
          <w:i/>
          <w:iCs/>
          <w:sz w:val="24"/>
          <w:szCs w:val="24"/>
          <w:lang w:val="fr-FR"/>
        </w:rPr>
        <w:t>Age estimation</w:t>
      </w:r>
    </w:p>
    <w:p w14:paraId="09C390E7" w14:textId="1ECAF809" w:rsidR="00AC4C17" w:rsidRPr="00ED14E8" w:rsidRDefault="00865C1E"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19">
        <w:r w:rsidRPr="6AF76CCB">
          <w:rPr>
            <w:rStyle w:val="Hyperlink"/>
            <w:rFonts w:ascii="Arial" w:eastAsia="Calibri" w:hAnsi="Arial" w:cs="Arial"/>
            <w:i/>
            <w:iCs/>
            <w:sz w:val="24"/>
            <w:szCs w:val="24"/>
            <w:highlight w:val="white"/>
          </w:rPr>
          <w:t>https://susanqq.github.io/UTKFace/</w:t>
        </w:r>
      </w:hyperlink>
    </w:p>
    <w:p w14:paraId="55701744" w14:textId="77777777" w:rsidR="00ED14E8" w:rsidRPr="00865C1E" w:rsidRDefault="00ED14E8" w:rsidP="6AF76CCB">
      <w:pPr>
        <w:pStyle w:val="ListParagraph"/>
        <w:rPr>
          <w:rFonts w:asciiTheme="majorBidi" w:hAnsiTheme="majorBidi" w:cstheme="majorBidi"/>
          <w:b/>
          <w:bCs/>
          <w:i/>
          <w:iCs/>
          <w:sz w:val="24"/>
          <w:szCs w:val="24"/>
        </w:rPr>
      </w:pPr>
    </w:p>
    <w:p w14:paraId="61E3B0E2" w14:textId="77777777" w:rsidR="00865C1E" w:rsidRPr="00865C1E" w:rsidRDefault="00827EB6" w:rsidP="6AF76CCB">
      <w:pPr>
        <w:pStyle w:val="ListParagraph"/>
        <w:numPr>
          <w:ilvl w:val="0"/>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 </w:t>
      </w:r>
      <w:r w:rsidRPr="6AF76CCB">
        <w:rPr>
          <w:rFonts w:asciiTheme="majorBidi" w:hAnsiTheme="majorBidi" w:cstheme="majorBidi"/>
          <w:b/>
          <w:bCs/>
          <w:i/>
          <w:iCs/>
          <w:sz w:val="24"/>
          <w:szCs w:val="24"/>
          <w:lang w:val="fr-FR"/>
        </w:rPr>
        <w:t>Plant Pathology 2020 – FGVC7</w:t>
      </w:r>
    </w:p>
    <w:p w14:paraId="7FEEB1AD" w14:textId="7ADD4813" w:rsidR="00AC4C17" w:rsidRPr="00865C1E" w:rsidRDefault="00865C1E" w:rsidP="6AF76CCB">
      <w:pPr>
        <w:pStyle w:val="ListParagraph"/>
        <w:numPr>
          <w:ilvl w:val="1"/>
          <w:numId w:val="7"/>
        </w:numPr>
        <w:rPr>
          <w:rFonts w:asciiTheme="majorBidi" w:hAnsiTheme="majorBidi" w:cstheme="majorBidi"/>
          <w:b/>
          <w:bCs/>
          <w:i/>
          <w:iCs/>
          <w:sz w:val="24"/>
          <w:szCs w:val="24"/>
        </w:rPr>
      </w:pPr>
      <w:r w:rsidRPr="6AF76CCB">
        <w:rPr>
          <w:rFonts w:asciiTheme="majorBidi" w:hAnsiTheme="majorBidi" w:cstheme="majorBidi"/>
          <w:b/>
          <w:bCs/>
          <w:i/>
          <w:iCs/>
          <w:sz w:val="24"/>
          <w:szCs w:val="24"/>
        </w:rPr>
        <w:t xml:space="preserve">Link: </w:t>
      </w:r>
      <w:hyperlink r:id="rId20">
        <w:r w:rsidR="00ED14E8" w:rsidRPr="6AF76CCB">
          <w:rPr>
            <w:rStyle w:val="Hyperlink"/>
            <w:rFonts w:ascii="Arial" w:eastAsia="Calibri" w:hAnsi="Arial" w:cs="Arial"/>
            <w:i/>
            <w:iCs/>
            <w:sz w:val="24"/>
            <w:szCs w:val="24"/>
            <w:highlight w:val="white"/>
          </w:rPr>
          <w:t>https://www.kaggle.com/c/plant-pathology-2020-fgvc7/data</w:t>
        </w:r>
      </w:hyperlink>
    </w:p>
    <w:p w14:paraId="03232D64" w14:textId="77777777" w:rsidR="00F04811" w:rsidRDefault="00F04811" w:rsidP="6AF76CCB">
      <w:pPr>
        <w:pStyle w:val="ListParagraph"/>
        <w:rPr>
          <w:i/>
          <w:iCs/>
        </w:rPr>
      </w:pPr>
    </w:p>
    <w:p w14:paraId="1295924E" w14:textId="7D44C48B"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Plant Disease Classification:</w:t>
      </w:r>
    </w:p>
    <w:p w14:paraId="0F1A7E73" w14:textId="52350720" w:rsidR="0023557A" w:rsidRPr="008B196A"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1">
        <w:r w:rsidRPr="6AF76CCB">
          <w:rPr>
            <w:rStyle w:val="Hyperlink"/>
            <w:rFonts w:eastAsiaTheme="majorEastAsia"/>
            <w:i/>
            <w:iCs/>
          </w:rPr>
          <w:t>PlantVillage Dataset</w:t>
        </w:r>
      </w:hyperlink>
    </w:p>
    <w:p w14:paraId="575F2F90" w14:textId="77777777" w:rsidR="008B196A" w:rsidRPr="00853B30" w:rsidRDefault="008B196A" w:rsidP="6AF76CCB">
      <w:pPr>
        <w:pStyle w:val="NormalWeb"/>
        <w:spacing w:beforeAutospacing="0" w:afterAutospacing="0"/>
        <w:ind w:left="720" w:right="95"/>
        <w:rPr>
          <w:rStyle w:val="Hyperlink"/>
          <w:i/>
          <w:iCs/>
          <w:color w:val="auto"/>
          <w:u w:val="none"/>
        </w:rPr>
      </w:pPr>
    </w:p>
    <w:p w14:paraId="05502910" w14:textId="77777777" w:rsidR="00853B30" w:rsidRPr="0023557A" w:rsidRDefault="00853B30" w:rsidP="6AF76CCB">
      <w:pPr>
        <w:pStyle w:val="NormalWeb"/>
        <w:spacing w:beforeAutospacing="0" w:afterAutospacing="0"/>
        <w:ind w:left="720" w:right="95"/>
        <w:rPr>
          <w:i/>
          <w:iCs/>
        </w:rPr>
      </w:pPr>
    </w:p>
    <w:p w14:paraId="53E728EA" w14:textId="53A1B25F"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Food Recognition:</w:t>
      </w:r>
    </w:p>
    <w:p w14:paraId="66196DAD" w14:textId="645DD935"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2">
        <w:r w:rsidRPr="6AF76CCB">
          <w:rPr>
            <w:rStyle w:val="Hyperlink"/>
            <w:rFonts w:eastAsiaTheme="majorEastAsia"/>
            <w:i/>
            <w:iCs/>
          </w:rPr>
          <w:t>Food-101</w:t>
        </w:r>
      </w:hyperlink>
    </w:p>
    <w:p w14:paraId="6B75D65F" w14:textId="77777777" w:rsidR="00853B30" w:rsidRPr="0023557A" w:rsidRDefault="00853B30" w:rsidP="6AF76CCB">
      <w:pPr>
        <w:pStyle w:val="NormalWeb"/>
        <w:spacing w:beforeAutospacing="0" w:afterAutospacing="0"/>
        <w:ind w:left="720" w:right="95"/>
        <w:rPr>
          <w:i/>
          <w:iCs/>
        </w:rPr>
      </w:pPr>
    </w:p>
    <w:p w14:paraId="7D8663CB" w14:textId="709D0A51"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Fine-Grained Bird Species Classification:</w:t>
      </w:r>
    </w:p>
    <w:p w14:paraId="27AF63D9" w14:textId="7F62B299"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3">
        <w:r w:rsidRPr="6AF76CCB">
          <w:rPr>
            <w:rStyle w:val="Hyperlink"/>
            <w:rFonts w:eastAsiaTheme="majorEastAsia"/>
            <w:i/>
            <w:iCs/>
          </w:rPr>
          <w:t>CUB-200-2011</w:t>
        </w:r>
      </w:hyperlink>
    </w:p>
    <w:p w14:paraId="599A4B69" w14:textId="77777777" w:rsidR="00853B30" w:rsidRPr="0023557A" w:rsidRDefault="00853B30" w:rsidP="6AF76CCB">
      <w:pPr>
        <w:pStyle w:val="NormalWeb"/>
        <w:spacing w:beforeAutospacing="0" w:afterAutospacing="0"/>
        <w:ind w:left="720" w:right="95"/>
        <w:rPr>
          <w:i/>
          <w:iCs/>
        </w:rPr>
      </w:pPr>
    </w:p>
    <w:p w14:paraId="38337B3A" w14:textId="05B44A8F"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Medical Image Diagnosis:</w:t>
      </w:r>
    </w:p>
    <w:p w14:paraId="2A0B2EAC" w14:textId="086A8A73"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4">
        <w:r w:rsidRPr="6AF76CCB">
          <w:rPr>
            <w:rStyle w:val="Hyperlink"/>
            <w:rFonts w:eastAsiaTheme="majorEastAsia"/>
            <w:i/>
            <w:iCs/>
          </w:rPr>
          <w:t>Diabetic Retinopathy Detection</w:t>
        </w:r>
      </w:hyperlink>
    </w:p>
    <w:p w14:paraId="49DC2981" w14:textId="77777777" w:rsidR="00853B30" w:rsidRPr="0023557A" w:rsidRDefault="00853B30" w:rsidP="6AF76CCB">
      <w:pPr>
        <w:pStyle w:val="NormalWeb"/>
        <w:spacing w:beforeAutospacing="0" w:afterAutospacing="0"/>
        <w:ind w:left="720" w:right="95"/>
        <w:rPr>
          <w:i/>
          <w:iCs/>
        </w:rPr>
      </w:pPr>
    </w:p>
    <w:p w14:paraId="46FAFE37" w14:textId="531303AB"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Vehicle Make and M</w:t>
      </w:r>
      <w:r w:rsidR="00B44778">
        <w:rPr>
          <w:rFonts w:eastAsiaTheme="majorEastAsia"/>
          <w:b/>
          <w:bCs/>
          <w:i/>
          <w:iCs/>
        </w:rPr>
        <w:t>ode</w:t>
      </w:r>
      <w:r w:rsidRPr="6AF76CCB">
        <w:rPr>
          <w:rFonts w:eastAsiaTheme="majorEastAsia"/>
          <w:b/>
          <w:bCs/>
          <w:i/>
          <w:iCs/>
        </w:rPr>
        <w:t>l Recognition:</w:t>
      </w:r>
    </w:p>
    <w:p w14:paraId="25F766BD" w14:textId="7A4E22C8"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5">
        <w:r w:rsidRPr="6AF76CCB">
          <w:rPr>
            <w:rStyle w:val="Hyperlink"/>
            <w:rFonts w:eastAsiaTheme="majorEastAsia"/>
            <w:i/>
            <w:iCs/>
          </w:rPr>
          <w:t>Stanford Cars Dataset</w:t>
        </w:r>
      </w:hyperlink>
    </w:p>
    <w:p w14:paraId="0365CC2A" w14:textId="77777777" w:rsidR="00853B30" w:rsidRPr="0023557A" w:rsidRDefault="00853B30" w:rsidP="6AF76CCB">
      <w:pPr>
        <w:pStyle w:val="NormalWeb"/>
        <w:spacing w:beforeAutospacing="0" w:afterAutospacing="0"/>
        <w:ind w:left="720" w:right="95"/>
        <w:rPr>
          <w:i/>
          <w:iCs/>
        </w:rPr>
      </w:pPr>
    </w:p>
    <w:p w14:paraId="21BA79BF" w14:textId="58F2FEDC"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Fashion Item Classification:</w:t>
      </w:r>
    </w:p>
    <w:p w14:paraId="09DD68D6" w14:textId="22995E06"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6">
        <w:r w:rsidRPr="6AF76CCB">
          <w:rPr>
            <w:rStyle w:val="Hyperlink"/>
            <w:rFonts w:eastAsiaTheme="majorEastAsia"/>
            <w:i/>
            <w:iCs/>
          </w:rPr>
          <w:t>Fashion MNIST</w:t>
        </w:r>
      </w:hyperlink>
    </w:p>
    <w:p w14:paraId="24207D30" w14:textId="77777777" w:rsidR="00853B30" w:rsidRPr="0023557A" w:rsidRDefault="00853B30" w:rsidP="6AF76CCB">
      <w:pPr>
        <w:pStyle w:val="NormalWeb"/>
        <w:spacing w:beforeAutospacing="0" w:afterAutospacing="0"/>
        <w:ind w:left="720" w:right="95"/>
        <w:rPr>
          <w:i/>
          <w:iCs/>
        </w:rPr>
      </w:pPr>
    </w:p>
    <w:p w14:paraId="6A892248" w14:textId="3113A022"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Scene Classification:</w:t>
      </w:r>
    </w:p>
    <w:p w14:paraId="29F52423" w14:textId="70B8E052"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7">
        <w:r w:rsidRPr="6AF76CCB">
          <w:rPr>
            <w:rStyle w:val="Hyperlink"/>
            <w:rFonts w:eastAsiaTheme="majorEastAsia"/>
            <w:i/>
            <w:iCs/>
          </w:rPr>
          <w:t>MIT Scene Parsing Benchmark</w:t>
        </w:r>
      </w:hyperlink>
    </w:p>
    <w:p w14:paraId="42498875" w14:textId="77777777" w:rsidR="00853B30" w:rsidRPr="00853B30" w:rsidRDefault="00853B30" w:rsidP="6AF76CCB">
      <w:pPr>
        <w:pStyle w:val="NormalWeb"/>
        <w:spacing w:beforeAutospacing="0" w:afterAutospacing="0"/>
        <w:ind w:left="720" w:right="95"/>
        <w:rPr>
          <w:rStyle w:val="Hyperlink"/>
          <w:i/>
          <w:iCs/>
          <w:color w:val="auto"/>
          <w:u w:val="none"/>
        </w:rPr>
      </w:pPr>
    </w:p>
    <w:p w14:paraId="07645F5B" w14:textId="77777777" w:rsidR="00853B30" w:rsidRPr="0023557A" w:rsidRDefault="00853B30" w:rsidP="6AF76CCB">
      <w:pPr>
        <w:pStyle w:val="NormalWeb"/>
        <w:spacing w:beforeAutospacing="0" w:afterAutospacing="0"/>
        <w:ind w:left="720" w:right="95"/>
        <w:rPr>
          <w:i/>
          <w:iCs/>
        </w:rPr>
      </w:pPr>
    </w:p>
    <w:p w14:paraId="64F6C76F" w14:textId="6C0258C0"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Traffic Sign Recognition:</w:t>
      </w:r>
    </w:p>
    <w:p w14:paraId="6A4DE0C9" w14:textId="7F82A950"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8">
        <w:r w:rsidRPr="6AF76CCB">
          <w:rPr>
            <w:rStyle w:val="Hyperlink"/>
            <w:rFonts w:eastAsiaTheme="majorEastAsia"/>
            <w:i/>
            <w:iCs/>
          </w:rPr>
          <w:t>German Traffic Sign Recognition Benchmark</w:t>
        </w:r>
      </w:hyperlink>
    </w:p>
    <w:p w14:paraId="21589B9A" w14:textId="77777777" w:rsidR="00853B30" w:rsidRPr="0023557A" w:rsidRDefault="00853B30" w:rsidP="6AF76CCB">
      <w:pPr>
        <w:pStyle w:val="NormalWeb"/>
        <w:spacing w:beforeAutospacing="0" w:afterAutospacing="0"/>
        <w:ind w:left="720" w:right="95"/>
        <w:rPr>
          <w:i/>
          <w:iCs/>
        </w:rPr>
      </w:pPr>
    </w:p>
    <w:p w14:paraId="75576574" w14:textId="7DA98939"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Mammogram Classification for Breast Cancer Detection:</w:t>
      </w:r>
    </w:p>
    <w:p w14:paraId="0B584D66" w14:textId="59740A40" w:rsid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29">
        <w:r w:rsidRPr="6AF76CCB">
          <w:rPr>
            <w:rStyle w:val="Hyperlink"/>
            <w:rFonts w:eastAsiaTheme="majorEastAsia"/>
            <w:i/>
            <w:iCs/>
          </w:rPr>
          <w:t>Digital Database for Screening Mammography (DDSM)</w:t>
        </w:r>
      </w:hyperlink>
    </w:p>
    <w:p w14:paraId="23F9D0D9" w14:textId="77777777" w:rsidR="00853B30" w:rsidRPr="0023557A" w:rsidRDefault="00853B30" w:rsidP="6AF76CCB">
      <w:pPr>
        <w:pStyle w:val="NormalWeb"/>
        <w:spacing w:beforeAutospacing="0" w:afterAutospacing="0"/>
        <w:ind w:left="360" w:right="95"/>
        <w:rPr>
          <w:i/>
          <w:iCs/>
        </w:rPr>
      </w:pPr>
    </w:p>
    <w:p w14:paraId="26CF50A2" w14:textId="6D6603B8" w:rsidR="0023557A" w:rsidRPr="0023557A" w:rsidRDefault="0023557A" w:rsidP="6AF76CCB">
      <w:pPr>
        <w:pStyle w:val="NormalWeb"/>
        <w:numPr>
          <w:ilvl w:val="0"/>
          <w:numId w:val="7"/>
        </w:numPr>
        <w:spacing w:beforeAutospacing="0" w:afterAutospacing="0"/>
        <w:ind w:right="95"/>
        <w:rPr>
          <w:rFonts w:eastAsiaTheme="majorEastAsia"/>
          <w:b/>
          <w:bCs/>
          <w:i/>
          <w:iCs/>
        </w:rPr>
      </w:pPr>
      <w:r w:rsidRPr="6AF76CCB">
        <w:rPr>
          <w:rFonts w:eastAsiaTheme="majorEastAsia"/>
          <w:b/>
          <w:bCs/>
          <w:i/>
          <w:iCs/>
        </w:rPr>
        <w:t>Art Style Classification:</w:t>
      </w:r>
    </w:p>
    <w:p w14:paraId="7A552419" w14:textId="52A66842" w:rsidR="0023557A" w:rsidRPr="00853B30" w:rsidRDefault="0023557A" w:rsidP="6AF76CCB">
      <w:pPr>
        <w:pStyle w:val="NormalWeb"/>
        <w:numPr>
          <w:ilvl w:val="1"/>
          <w:numId w:val="7"/>
        </w:numPr>
        <w:spacing w:beforeAutospacing="0" w:afterAutospacing="0"/>
        <w:ind w:right="95"/>
        <w:rPr>
          <w:rStyle w:val="Hyperlink"/>
          <w:i/>
          <w:iCs/>
          <w:color w:val="auto"/>
          <w:u w:val="none"/>
        </w:rPr>
      </w:pPr>
      <w:r w:rsidRPr="6AF76CCB">
        <w:rPr>
          <w:rFonts w:eastAsiaTheme="majorEastAsia"/>
          <w:b/>
          <w:bCs/>
          <w:i/>
          <w:iCs/>
        </w:rPr>
        <w:t>Dataset:</w:t>
      </w:r>
      <w:r w:rsidRPr="6AF76CCB">
        <w:rPr>
          <w:i/>
          <w:iCs/>
        </w:rPr>
        <w:t xml:space="preserve"> </w:t>
      </w:r>
      <w:hyperlink r:id="rId30">
        <w:r w:rsidRPr="6AF76CCB">
          <w:rPr>
            <w:rStyle w:val="Hyperlink"/>
            <w:rFonts w:eastAsiaTheme="majorEastAsia"/>
            <w:i/>
            <w:iCs/>
          </w:rPr>
          <w:t>Painter by Numbers</w:t>
        </w:r>
      </w:hyperlink>
    </w:p>
    <w:p w14:paraId="38FAE28B" w14:textId="77777777" w:rsidR="00853B30" w:rsidRPr="0023557A" w:rsidRDefault="00853B30" w:rsidP="6AF76CCB">
      <w:pPr>
        <w:pStyle w:val="NormalWeb"/>
        <w:spacing w:beforeAutospacing="0" w:afterAutospacing="0"/>
        <w:ind w:left="720" w:right="95"/>
        <w:rPr>
          <w:i/>
          <w:iCs/>
        </w:rPr>
      </w:pPr>
    </w:p>
    <w:p w14:paraId="06F12BF8" w14:textId="2D388C2A" w:rsidR="0058476D" w:rsidRDefault="0023557A" w:rsidP="6AF76CCB">
      <w:pPr>
        <w:pStyle w:val="ListParagraph"/>
        <w:numPr>
          <w:ilvl w:val="0"/>
          <w:numId w:val="7"/>
        </w:numPr>
        <w:suppressAutoHyphens w:val="0"/>
        <w:rPr>
          <w:rFonts w:ascii="Times New Roman" w:eastAsia="Times New Roman" w:hAnsi="Times New Roman" w:cs="Times New Roman"/>
          <w:i/>
          <w:iCs/>
          <w:sz w:val="24"/>
          <w:szCs w:val="24"/>
        </w:rPr>
      </w:pPr>
      <w:r w:rsidRPr="6AF76CCB">
        <w:rPr>
          <w:rFonts w:ascii="Times New Roman" w:eastAsia="Times New Roman" w:hAnsi="Times New Roman" w:cs="Times New Roman"/>
          <w:b/>
          <w:bCs/>
          <w:i/>
          <w:iCs/>
          <w:sz w:val="24"/>
          <w:szCs w:val="24"/>
        </w:rPr>
        <w:t>Facial Expression Recognition:</w:t>
      </w:r>
    </w:p>
    <w:p w14:paraId="0BB594BD" w14:textId="1E539112" w:rsidR="0023557A" w:rsidRPr="0058476D" w:rsidRDefault="0023557A" w:rsidP="6AF76CCB">
      <w:pPr>
        <w:pStyle w:val="ListParagraph"/>
        <w:numPr>
          <w:ilvl w:val="1"/>
          <w:numId w:val="7"/>
        </w:numPr>
        <w:suppressAutoHyphens w:val="0"/>
        <w:rPr>
          <w:rFonts w:ascii="Times New Roman" w:eastAsia="Times New Roman" w:hAnsi="Times New Roman" w:cs="Times New Roman"/>
          <w:i/>
          <w:iCs/>
          <w:sz w:val="24"/>
          <w:szCs w:val="24"/>
        </w:rPr>
      </w:pPr>
      <w:r w:rsidRPr="6AF76CCB">
        <w:rPr>
          <w:rFonts w:ascii="Times New Roman" w:eastAsia="Times New Roman" w:hAnsi="Times New Roman" w:cs="Times New Roman"/>
          <w:b/>
          <w:bCs/>
          <w:i/>
          <w:iCs/>
          <w:sz w:val="24"/>
          <w:szCs w:val="24"/>
        </w:rPr>
        <w:t>Dataset:</w:t>
      </w:r>
      <w:r w:rsidRPr="6AF76CCB">
        <w:rPr>
          <w:rFonts w:ascii="Times New Roman" w:eastAsia="Times New Roman" w:hAnsi="Times New Roman" w:cs="Times New Roman"/>
          <w:i/>
          <w:iCs/>
          <w:sz w:val="24"/>
          <w:szCs w:val="24"/>
        </w:rPr>
        <w:t xml:space="preserve"> </w:t>
      </w:r>
      <w:hyperlink r:id="rId31">
        <w:r w:rsidRPr="6AF76CCB">
          <w:rPr>
            <w:rFonts w:ascii="Times New Roman" w:eastAsia="Times New Roman" w:hAnsi="Times New Roman" w:cs="Times New Roman"/>
            <w:i/>
            <w:iCs/>
            <w:color w:val="0000FF"/>
            <w:sz w:val="24"/>
            <w:szCs w:val="24"/>
            <w:u w:val="single"/>
          </w:rPr>
          <w:t>Facial Expression Recognition Challenge (FER2013)</w:t>
        </w:r>
      </w:hyperlink>
    </w:p>
    <w:p w14:paraId="076717D7" w14:textId="77777777" w:rsidR="00853B30" w:rsidRPr="00EC1FB5" w:rsidRDefault="00853B30" w:rsidP="6AF76CCB">
      <w:pPr>
        <w:suppressAutoHyphens w:val="0"/>
        <w:ind w:left="1440"/>
        <w:rPr>
          <w:rFonts w:ascii="Times New Roman" w:eastAsia="Times New Roman" w:hAnsi="Times New Roman" w:cs="Times New Roman"/>
          <w:i/>
          <w:iCs/>
          <w:sz w:val="24"/>
          <w:szCs w:val="24"/>
        </w:rPr>
      </w:pPr>
    </w:p>
    <w:p w14:paraId="0A1345ED" w14:textId="084DD6DD" w:rsidR="00EC1FB5" w:rsidRDefault="00EC1FB5" w:rsidP="6AF76CCB">
      <w:pPr>
        <w:pStyle w:val="ListParagraph"/>
        <w:numPr>
          <w:ilvl w:val="0"/>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Tomato Detection:</w:t>
      </w:r>
    </w:p>
    <w:p w14:paraId="1E521B10" w14:textId="15112EA1" w:rsidR="00EC1FB5" w:rsidRPr="00853B30" w:rsidRDefault="00EC1FB5" w:rsidP="6AF76CCB">
      <w:pPr>
        <w:pStyle w:val="ListParagraph"/>
        <w:numPr>
          <w:ilvl w:val="1"/>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 xml:space="preserve">Dataset: </w:t>
      </w:r>
      <w:hyperlink r:id="rId32">
        <w:r w:rsidRPr="6AF76CCB">
          <w:rPr>
            <w:rStyle w:val="Hyperlink"/>
            <w:rFonts w:ascii="Times New Roman" w:eastAsia="Times New Roman" w:hAnsi="Times New Roman" w:cs="Times New Roman"/>
            <w:i/>
            <w:iCs/>
            <w:sz w:val="24"/>
            <w:szCs w:val="24"/>
          </w:rPr>
          <w:t>https://www.kaggle.com/datasets/nexuswho/tomato-detect</w:t>
        </w:r>
      </w:hyperlink>
    </w:p>
    <w:p w14:paraId="454C1E35" w14:textId="77777777" w:rsidR="00853B30" w:rsidRPr="00EC1FB5" w:rsidRDefault="00853B30" w:rsidP="707D09CD">
      <w:pPr>
        <w:pStyle w:val="ListParagraph"/>
        <w:suppressAutoHyphens w:val="0"/>
        <w:rPr>
          <w:rFonts w:ascii="Times New Roman" w:eastAsia="Times New Roman" w:hAnsi="Times New Roman" w:cs="Times New Roman"/>
          <w:b/>
          <w:bCs/>
          <w:i/>
          <w:iCs/>
          <w:sz w:val="24"/>
          <w:szCs w:val="24"/>
        </w:rPr>
      </w:pPr>
    </w:p>
    <w:p w14:paraId="0AC71065" w14:textId="0B02DFBC" w:rsidR="00EC1FB5" w:rsidRPr="00EC1FB5" w:rsidRDefault="00EC1FB5" w:rsidP="6AF76CCB">
      <w:pPr>
        <w:pStyle w:val="ListParagraph"/>
        <w:numPr>
          <w:ilvl w:val="0"/>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Eye Diseases Classification</w:t>
      </w:r>
    </w:p>
    <w:p w14:paraId="53B4C914" w14:textId="13890BFB" w:rsidR="00EC1FB5" w:rsidRPr="00EC1FB5" w:rsidRDefault="00EC1FB5" w:rsidP="6AF76CCB">
      <w:pPr>
        <w:pStyle w:val="ListParagraph"/>
        <w:numPr>
          <w:ilvl w:val="1"/>
          <w:numId w:val="7"/>
        </w:numPr>
        <w:suppressAutoHyphens w:val="0"/>
        <w:rPr>
          <w:rFonts w:ascii="Times New Roman" w:eastAsia="Times New Roman" w:hAnsi="Times New Roman" w:cs="Times New Roman"/>
          <w:b/>
          <w:bCs/>
          <w:i/>
          <w:iCs/>
          <w:sz w:val="24"/>
          <w:szCs w:val="24"/>
        </w:rPr>
      </w:pPr>
      <w:r w:rsidRPr="6AF76CCB">
        <w:rPr>
          <w:rFonts w:ascii="Times New Roman" w:eastAsia="Times New Roman" w:hAnsi="Times New Roman" w:cs="Times New Roman"/>
          <w:b/>
          <w:bCs/>
          <w:i/>
          <w:iCs/>
          <w:sz w:val="24"/>
          <w:szCs w:val="24"/>
        </w:rPr>
        <w:t xml:space="preserve">Dataset: </w:t>
      </w:r>
      <w:r w:rsidRPr="6AF76CCB">
        <w:rPr>
          <w:rFonts w:ascii="Times New Roman" w:eastAsia="Times New Roman" w:hAnsi="Times New Roman" w:cs="Times New Roman"/>
          <w:i/>
          <w:iCs/>
          <w:sz w:val="24"/>
          <w:szCs w:val="24"/>
          <w:u w:val="single"/>
        </w:rPr>
        <w:t>https://www.kaggle.com/datasets/gunavenkatdoddi/eye-diseases-classification/data</w:t>
      </w:r>
    </w:p>
    <w:p w14:paraId="5017C3FE" w14:textId="77777777" w:rsidR="00AC4C17" w:rsidRDefault="00AC4C17" w:rsidP="707D09CD">
      <w:pPr>
        <w:pStyle w:val="ListParagraph"/>
        <w:tabs>
          <w:tab w:val="left" w:pos="900"/>
        </w:tabs>
        <w:spacing w:after="160" w:line="259" w:lineRule="auto"/>
        <w:ind w:left="810"/>
        <w:rPr>
          <w:b/>
          <w:bCs/>
          <w:i/>
          <w:iCs/>
          <w:u w:val="single"/>
        </w:rPr>
      </w:pPr>
    </w:p>
    <w:p w14:paraId="3AC6BCFE" w14:textId="77777777" w:rsidR="00314E4F" w:rsidRDefault="00314E4F" w:rsidP="6AF76CCB">
      <w:pPr>
        <w:pStyle w:val="ListParagraph"/>
        <w:tabs>
          <w:tab w:val="left" w:pos="900"/>
        </w:tabs>
        <w:spacing w:after="160" w:line="259" w:lineRule="auto"/>
        <w:ind w:left="810"/>
        <w:rPr>
          <w:b/>
          <w:bCs/>
          <w:i/>
          <w:iCs/>
          <w:u w:val="single"/>
        </w:rPr>
      </w:pPr>
    </w:p>
    <w:sectPr w:rsidR="00314E4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61C84"/>
    <w:multiLevelType w:val="multilevel"/>
    <w:tmpl w:val="5AC847B8"/>
    <w:lvl w:ilvl="0">
      <w:start w:val="1"/>
      <w:numFmt w:val="lowerLetter"/>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78E5B86"/>
    <w:multiLevelType w:val="multilevel"/>
    <w:tmpl w:val="ECC25C56"/>
    <w:lvl w:ilvl="0">
      <w:start w:val="2"/>
      <w:numFmt w:val="decimal"/>
      <w:lvlText w:val="%1"/>
      <w:lvlJc w:val="left"/>
      <w:pPr>
        <w:tabs>
          <w:tab w:val="num" w:pos="0"/>
        </w:tabs>
        <w:ind w:left="360" w:hanging="360"/>
      </w:pPr>
    </w:lvl>
    <w:lvl w:ilvl="1">
      <w:start w:val="1"/>
      <w:numFmt w:val="bullet"/>
      <w:lvlText w:val=""/>
      <w:lvlJc w:val="left"/>
      <w:pPr>
        <w:tabs>
          <w:tab w:val="num" w:pos="0"/>
        </w:tabs>
        <w:ind w:left="360" w:hanging="360"/>
      </w:pPr>
      <w:rPr>
        <w:rFonts w:ascii="Symbol" w:hAnsi="Symbol" w:cs="Symbol" w:hint="default"/>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15:restartNumberingAfterBreak="0">
    <w:nsid w:val="1EB95CF8"/>
    <w:multiLevelType w:val="multilevel"/>
    <w:tmpl w:val="D92AC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B6EC4"/>
    <w:multiLevelType w:val="multilevel"/>
    <w:tmpl w:val="44A02560"/>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360" w:hanging="360"/>
      </w:pPr>
      <w:rPr>
        <w:rFonts w:ascii="Symbol" w:hAnsi="Symbol" w:cs="Symbol" w:hint="default"/>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2A8208B3"/>
    <w:multiLevelType w:val="multilevel"/>
    <w:tmpl w:val="239A46C6"/>
    <w:styleLink w:val="CurrentList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2BF91E1C"/>
    <w:multiLevelType w:val="multilevel"/>
    <w:tmpl w:val="79704B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B13149B"/>
    <w:multiLevelType w:val="multilevel"/>
    <w:tmpl w:val="BB985BCC"/>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C2D158C"/>
    <w:multiLevelType w:val="multilevel"/>
    <w:tmpl w:val="B01A52EA"/>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DEB794F"/>
    <w:multiLevelType w:val="multilevel"/>
    <w:tmpl w:val="255229C8"/>
    <w:lvl w:ilvl="0">
      <w:start w:val="1"/>
      <w:numFmt w:val="decimal"/>
      <w:lvlText w:val="%1)"/>
      <w:lvlJc w:val="left"/>
      <w:pPr>
        <w:ind w:left="360" w:hanging="360"/>
      </w:pPr>
      <w:rPr>
        <w:b/>
        <w:bCs/>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1F43F4F"/>
    <w:multiLevelType w:val="multilevel"/>
    <w:tmpl w:val="EE32BA50"/>
    <w:lvl w:ilvl="0">
      <w:start w:val="2"/>
      <w:numFmt w:val="decimal"/>
      <w:lvlText w:val="%1"/>
      <w:lvlJc w:val="left"/>
      <w:pPr>
        <w:tabs>
          <w:tab w:val="num" w:pos="0"/>
        </w:tabs>
        <w:ind w:left="360" w:hanging="360"/>
      </w:pPr>
    </w:lvl>
    <w:lvl w:ilvl="1">
      <w:start w:val="1"/>
      <w:numFmt w:val="lowerLetter"/>
      <w:lvlText w:val="%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0" w15:restartNumberingAfterBreak="0">
    <w:nsid w:val="72323501"/>
    <w:multiLevelType w:val="multilevel"/>
    <w:tmpl w:val="2F1A5E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5FC0EB7"/>
    <w:multiLevelType w:val="multilevel"/>
    <w:tmpl w:val="8A6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072786">
    <w:abstractNumId w:val="7"/>
  </w:num>
  <w:num w:numId="2" w16cid:durableId="1218084165">
    <w:abstractNumId w:val="9"/>
  </w:num>
  <w:num w:numId="3" w16cid:durableId="1222211241">
    <w:abstractNumId w:val="1"/>
  </w:num>
  <w:num w:numId="4" w16cid:durableId="1867675160">
    <w:abstractNumId w:val="3"/>
  </w:num>
  <w:num w:numId="5" w16cid:durableId="160004552">
    <w:abstractNumId w:val="5"/>
  </w:num>
  <w:num w:numId="6" w16cid:durableId="1916040169">
    <w:abstractNumId w:val="6"/>
  </w:num>
  <w:num w:numId="7" w16cid:durableId="2029407759">
    <w:abstractNumId w:val="8"/>
  </w:num>
  <w:num w:numId="8" w16cid:durableId="741756050">
    <w:abstractNumId w:val="10"/>
  </w:num>
  <w:num w:numId="9" w16cid:durableId="1130243234">
    <w:abstractNumId w:val="2"/>
  </w:num>
  <w:num w:numId="10" w16cid:durableId="1970741890">
    <w:abstractNumId w:val="11"/>
  </w:num>
  <w:num w:numId="11" w16cid:durableId="2077390207">
    <w:abstractNumId w:val="0"/>
  </w:num>
  <w:num w:numId="12" w16cid:durableId="1710062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C17"/>
    <w:rsid w:val="0003303A"/>
    <w:rsid w:val="000C6F15"/>
    <w:rsid w:val="000E1800"/>
    <w:rsid w:val="00191D59"/>
    <w:rsid w:val="001C55F7"/>
    <w:rsid w:val="0023557A"/>
    <w:rsid w:val="002440FA"/>
    <w:rsid w:val="00314E4F"/>
    <w:rsid w:val="003266D9"/>
    <w:rsid w:val="00344BD8"/>
    <w:rsid w:val="00525F4E"/>
    <w:rsid w:val="0058476D"/>
    <w:rsid w:val="005A3229"/>
    <w:rsid w:val="005F698D"/>
    <w:rsid w:val="00607B27"/>
    <w:rsid w:val="006143BA"/>
    <w:rsid w:val="00737719"/>
    <w:rsid w:val="007977FB"/>
    <w:rsid w:val="007C7147"/>
    <w:rsid w:val="007D539E"/>
    <w:rsid w:val="00827EB6"/>
    <w:rsid w:val="00853B30"/>
    <w:rsid w:val="00865C1E"/>
    <w:rsid w:val="008B196A"/>
    <w:rsid w:val="0092540C"/>
    <w:rsid w:val="00AC4C17"/>
    <w:rsid w:val="00B44778"/>
    <w:rsid w:val="00B83F8A"/>
    <w:rsid w:val="00C34477"/>
    <w:rsid w:val="00C82072"/>
    <w:rsid w:val="00D15318"/>
    <w:rsid w:val="00DD020A"/>
    <w:rsid w:val="00E0723F"/>
    <w:rsid w:val="00EC1FB5"/>
    <w:rsid w:val="00ED14E8"/>
    <w:rsid w:val="00F04811"/>
    <w:rsid w:val="00F125E1"/>
    <w:rsid w:val="00F23206"/>
    <w:rsid w:val="00FD0589"/>
    <w:rsid w:val="07669C32"/>
    <w:rsid w:val="0A43FA5E"/>
    <w:rsid w:val="0F608B99"/>
    <w:rsid w:val="19A954F5"/>
    <w:rsid w:val="3C04E5B7"/>
    <w:rsid w:val="437A25E0"/>
    <w:rsid w:val="43FBA4E8"/>
    <w:rsid w:val="48B56F1E"/>
    <w:rsid w:val="5E48DC9D"/>
    <w:rsid w:val="66F1E456"/>
    <w:rsid w:val="6AF76CCB"/>
    <w:rsid w:val="7064BC05"/>
    <w:rsid w:val="707D09CD"/>
    <w:rsid w:val="7D57DE7B"/>
    <w:rsid w:val="7D767F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AB22"/>
  <w15:docId w15:val="{D027AA1C-D75C-4A1F-A3F2-220D93BE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rPr>
      <w:sz w:val="2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qFormat/>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character" w:customStyle="1" w:styleId="BalloonTextChar">
    <w:name w:val="Balloon Text Char"/>
    <w:basedOn w:val="DefaultParagraphFont"/>
    <w:link w:val="BalloonText"/>
    <w:uiPriority w:val="99"/>
    <w:semiHidden/>
    <w:qFormat/>
    <w:rsid w:val="00645252"/>
    <w:rPr>
      <w:rFonts w:ascii="Segoe UI" w:hAnsi="Segoe UI" w:cs="Segoe UI"/>
      <w:szCs w:val="18"/>
    </w:rPr>
  </w:style>
  <w:style w:type="character" w:customStyle="1" w:styleId="BodyText3Char">
    <w:name w:val="Body Text 3 Char"/>
    <w:basedOn w:val="DefaultParagraphFont"/>
    <w:link w:val="BodyText3"/>
    <w:uiPriority w:val="99"/>
    <w:semiHidden/>
    <w:qFormat/>
    <w:rsid w:val="00645252"/>
    <w:rPr>
      <w:szCs w:val="16"/>
    </w:rPr>
  </w:style>
  <w:style w:type="character" w:customStyle="1" w:styleId="BodyTextIndent3Char">
    <w:name w:val="Body Text Indent 3 Char"/>
    <w:basedOn w:val="DefaultParagraphFont"/>
    <w:link w:val="BodyTextIndent3"/>
    <w:uiPriority w:val="99"/>
    <w:semiHidden/>
    <w:qFormat/>
    <w:rsid w:val="00645252"/>
    <w:rPr>
      <w:szCs w:val="16"/>
    </w:rPr>
  </w:style>
  <w:style w:type="character" w:styleId="CommentReference">
    <w:name w:val="annotation reference"/>
    <w:basedOn w:val="DefaultParagraphFont"/>
    <w:uiPriority w:val="99"/>
    <w:semiHidden/>
    <w:unhideWhenUsed/>
    <w:qFormat/>
    <w:rsid w:val="00645252"/>
    <w:rPr>
      <w:sz w:val="22"/>
      <w:szCs w:val="16"/>
    </w:rPr>
  </w:style>
  <w:style w:type="character" w:customStyle="1" w:styleId="CommentTextChar">
    <w:name w:val="Comment Text Char"/>
    <w:basedOn w:val="DefaultParagraphFont"/>
    <w:link w:val="CommentText"/>
    <w:uiPriority w:val="99"/>
    <w:semiHidden/>
    <w:qFormat/>
    <w:rsid w:val="00645252"/>
    <w:rPr>
      <w:szCs w:val="20"/>
    </w:rPr>
  </w:style>
  <w:style w:type="character" w:customStyle="1" w:styleId="CommentSubjectChar">
    <w:name w:val="Comment Subject Char"/>
    <w:basedOn w:val="CommentTextChar"/>
    <w:link w:val="CommentSubject"/>
    <w:uiPriority w:val="99"/>
    <w:semiHidden/>
    <w:qFormat/>
    <w:rsid w:val="00645252"/>
    <w:rPr>
      <w:b/>
      <w:bCs/>
      <w:szCs w:val="20"/>
    </w:rPr>
  </w:style>
  <w:style w:type="character" w:customStyle="1" w:styleId="DocumentMapChar">
    <w:name w:val="Document Map Char"/>
    <w:basedOn w:val="DefaultParagraphFont"/>
    <w:link w:val="DocumentMap"/>
    <w:uiPriority w:val="99"/>
    <w:semiHidden/>
    <w:qFormat/>
    <w:rsid w:val="00645252"/>
    <w:rPr>
      <w:rFonts w:ascii="Segoe UI" w:hAnsi="Segoe UI" w:cs="Segoe UI"/>
      <w:szCs w:val="16"/>
    </w:rPr>
  </w:style>
  <w:style w:type="character" w:customStyle="1" w:styleId="EndnoteTextChar">
    <w:name w:val="Endnote Text Char"/>
    <w:basedOn w:val="DefaultParagraphFont"/>
    <w:link w:val="EndnoteText"/>
    <w:uiPriority w:val="99"/>
    <w:semiHidden/>
    <w:qFormat/>
    <w:rsid w:val="00645252"/>
    <w:rPr>
      <w:szCs w:val="20"/>
    </w:rPr>
  </w:style>
  <w:style w:type="character" w:customStyle="1" w:styleId="FootnoteTextChar">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customStyle="1" w:styleId="MacroTextChar">
    <w:name w:val="Macro Text Char"/>
    <w:basedOn w:val="DefaultParagraphFont"/>
    <w:link w:val="MacroText"/>
    <w:uiPriority w:val="99"/>
    <w:semiHidden/>
    <w:qFormat/>
    <w:rsid w:val="00645252"/>
    <w:rPr>
      <w:rFonts w:ascii="Consolas" w:hAnsi="Consolas"/>
      <w:szCs w:val="20"/>
    </w:rPr>
  </w:style>
  <w:style w:type="character" w:customStyle="1" w:styleId="PlainTextChar">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customStyle="1" w:styleId="HeaderChar">
    <w:name w:val="Header Char"/>
    <w:basedOn w:val="DefaultParagraphFont"/>
    <w:link w:val="Header"/>
    <w:uiPriority w:val="99"/>
    <w:semiHidden/>
    <w:qFormat/>
    <w:rsid w:val="006D3D74"/>
  </w:style>
  <w:style w:type="character" w:customStyle="1" w:styleId="FooterChar">
    <w:name w:val="Footer Char"/>
    <w:basedOn w:val="DefaultParagraphFont"/>
    <w:link w:val="Footer"/>
    <w:uiPriority w:val="99"/>
    <w:semiHidden/>
    <w:qFormat/>
    <w:rsid w:val="006D3D74"/>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inorEastAsia"/>
      <w:color w:val="5A5A5A" w:themeColor="text1" w:themeTint="A5"/>
      <w:spacing w:val="15"/>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jc w:val="center"/>
    </w:pPr>
    <w:rPr>
      <w:i/>
      <w:iCs/>
      <w:color w:val="1F4E79" w:themeColor="accent1" w:themeShade="80"/>
    </w:rPr>
  </w:style>
  <w:style w:type="paragraph" w:styleId="BalloonText">
    <w:name w:val="Balloon Text"/>
    <w:basedOn w:val="Normal"/>
    <w:link w:val="BalloonTextChar"/>
    <w:uiPriority w:val="99"/>
    <w:semiHidden/>
    <w:unhideWhenUsed/>
    <w:qFormat/>
    <w:rsid w:val="00645252"/>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after="120"/>
    </w:pPr>
    <w:rPr>
      <w:szCs w:val="16"/>
    </w:rPr>
  </w:style>
  <w:style w:type="paragraph" w:styleId="BodyTextIndent3">
    <w:name w:val="Body Text Indent 3"/>
    <w:basedOn w:val="Normal"/>
    <w:link w:val="BodyTextIndent3Char"/>
    <w:uiPriority w:val="99"/>
    <w:semiHidden/>
    <w:unhideWhenUsed/>
    <w:qFormat/>
    <w:rsid w:val="00645252"/>
    <w:pPr>
      <w:spacing w:after="120"/>
      <w:ind w:left="360"/>
    </w:pPr>
    <w:rPr>
      <w:szCs w:val="16"/>
    </w:rPr>
  </w:style>
  <w:style w:type="paragraph" w:styleId="CommentText">
    <w:name w:val="annotation text"/>
    <w:basedOn w:val="Normal"/>
    <w:link w:val="CommentTextChar"/>
    <w:uiPriority w:val="99"/>
    <w:semiHidden/>
    <w:unhideWhenUsed/>
    <w:qFormat/>
    <w:rsid w:val="00645252"/>
    <w:rPr>
      <w:szCs w:val="20"/>
    </w:rPr>
  </w:style>
  <w:style w:type="paragraph" w:styleId="CommentSubject">
    <w:name w:val="annotation subject"/>
    <w:basedOn w:val="CommentText"/>
    <w:next w:val="CommentText"/>
    <w:link w:val="CommentSubjectChar"/>
    <w:uiPriority w:val="99"/>
    <w:semiHidden/>
    <w:unhideWhenUsed/>
    <w:qFormat/>
    <w:rsid w:val="00645252"/>
    <w:rPr>
      <w:b/>
      <w:bCs/>
    </w:rPr>
  </w:style>
  <w:style w:type="paragraph" w:styleId="DocumentMap">
    <w:name w:val="Document Map"/>
    <w:basedOn w:val="Normal"/>
    <w:link w:val="DocumentMapChar"/>
    <w:uiPriority w:val="99"/>
    <w:semiHidden/>
    <w:unhideWhenUsed/>
    <w:qFormat/>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paragraph" w:styleId="EnvelopeReturn">
    <w:name w:val="envelope return"/>
    <w:basedOn w:val="Normal"/>
    <w:uiPriority w:val="99"/>
    <w:semiHidden/>
    <w:unhideWhenUsed/>
    <w:qFormat/>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paragraph" w:styleId="HTMLPreformatted">
    <w:name w:val="HTML Preformatted"/>
    <w:basedOn w:val="Normal"/>
    <w:link w:val="HTMLPreformattedChar"/>
    <w:uiPriority w:val="99"/>
    <w:semiHidden/>
    <w:unhideWhenUsed/>
    <w:qFormat/>
    <w:rsid w:val="00645252"/>
    <w:rPr>
      <w:rFonts w:ascii="Consolas" w:hAnsi="Consolas"/>
      <w:szCs w:val="20"/>
    </w:rPr>
  </w:style>
  <w:style w:type="paragraph" w:styleId="MacroText">
    <w:name w:val="macro"/>
    <w:link w:val="MacroTextChar"/>
    <w:uiPriority w:val="99"/>
    <w:semiHidden/>
    <w:unhideWhenUsed/>
    <w:qFormat/>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PlainText">
    <w:name w:val="Plain Text"/>
    <w:basedOn w:val="Normal"/>
    <w:link w:val="PlainTextChar"/>
    <w:uiPriority w:val="99"/>
    <w:semiHidden/>
    <w:unhideWhenUsed/>
    <w:qFormat/>
    <w:rsid w:val="00645252"/>
    <w:rPr>
      <w:rFonts w:ascii="Consolas" w:hAnsi="Consolas"/>
      <w:szCs w:val="21"/>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6D3D74"/>
  </w:style>
  <w:style w:type="paragraph" w:styleId="Footer">
    <w:name w:val="footer"/>
    <w:basedOn w:val="Normal"/>
    <w:link w:val="FooterChar"/>
    <w:uiPriority w:val="99"/>
    <w:semiHidden/>
    <w:unhideWhenUsed/>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43E2D"/>
    <w:pPr>
      <w:ind w:left="720"/>
      <w:contextualSpacing/>
    </w:pPr>
  </w:style>
  <w:style w:type="paragraph" w:styleId="NormalWeb">
    <w:name w:val="Normal (Web)"/>
    <w:basedOn w:val="Normal"/>
    <w:qFormat/>
    <w:pPr>
      <w:spacing w:beforeAutospacing="1" w:afterAutospacing="1"/>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83F8A"/>
    <w:rPr>
      <w:color w:val="605E5C"/>
      <w:shd w:val="clear" w:color="auto" w:fill="E1DFDD"/>
    </w:rPr>
  </w:style>
  <w:style w:type="numbering" w:customStyle="1" w:styleId="CurrentList1">
    <w:name w:val="Current List1"/>
    <w:uiPriority w:val="99"/>
    <w:rsid w:val="00865C1E"/>
  </w:style>
  <w:style w:type="numbering" w:customStyle="1" w:styleId="CurrentList2">
    <w:name w:val="Current List2"/>
    <w:uiPriority w:val="99"/>
    <w:rsid w:val="00865C1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724623">
      <w:bodyDiv w:val="1"/>
      <w:marLeft w:val="0"/>
      <w:marRight w:val="0"/>
      <w:marTop w:val="0"/>
      <w:marBottom w:val="0"/>
      <w:divBdr>
        <w:top w:val="none" w:sz="0" w:space="0" w:color="auto"/>
        <w:left w:val="none" w:sz="0" w:space="0" w:color="auto"/>
        <w:bottom w:val="none" w:sz="0" w:space="0" w:color="auto"/>
        <w:right w:val="none" w:sz="0" w:space="0" w:color="auto"/>
      </w:divBdr>
    </w:div>
    <w:div w:id="886599148">
      <w:bodyDiv w:val="1"/>
      <w:marLeft w:val="0"/>
      <w:marRight w:val="0"/>
      <w:marTop w:val="0"/>
      <w:marBottom w:val="0"/>
      <w:divBdr>
        <w:top w:val="none" w:sz="0" w:space="0" w:color="auto"/>
        <w:left w:val="none" w:sz="0" w:space="0" w:color="auto"/>
        <w:bottom w:val="none" w:sz="0" w:space="0" w:color="auto"/>
        <w:right w:val="none" w:sz="0" w:space="0" w:color="auto"/>
      </w:divBdr>
    </w:div>
    <w:div w:id="1114516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moltean/fruits" TargetMode="External"/><Relationship Id="rId18" Type="http://schemas.openxmlformats.org/officeDocument/2006/relationships/hyperlink" Target="http://vision.stanford.edu/aditya86/ImageNetDogs/main.html" TargetMode="External"/><Relationship Id="rId26" Type="http://schemas.openxmlformats.org/officeDocument/2006/relationships/hyperlink" Target="https://github.com/zalandoresearch/fashion-mnist" TargetMode="External"/><Relationship Id="rId3" Type="http://schemas.openxmlformats.org/officeDocument/2006/relationships/customXml" Target="../customXml/item3.xml"/><Relationship Id="rId21" Type="http://schemas.openxmlformats.org/officeDocument/2006/relationships/hyperlink" Target="https://www.kaggle.com/emmarex/plantdisease"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people.ee.ethz.ch/~timofter/traffic_signs/index.html" TargetMode="External"/><Relationship Id="rId17" Type="http://schemas.openxmlformats.org/officeDocument/2006/relationships/hyperlink" Target="https://www.kaggle.com/jessicali9530/stl10" TargetMode="External"/><Relationship Id="rId25" Type="http://schemas.openxmlformats.org/officeDocument/2006/relationships/hyperlink" Target="https://ai.stanford.edu/~jkrause/cars/car_dataset.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obots.ox.ac.uk/~vgg/data/pets/" TargetMode="External"/><Relationship Id="rId20" Type="http://schemas.openxmlformats.org/officeDocument/2006/relationships/hyperlink" Target="https://www.kaggle.com/c/plant-pathology-2020-fgvc7/data" TargetMode="External"/><Relationship Id="rId29" Type="http://schemas.openxmlformats.org/officeDocument/2006/relationships/hyperlink" Target="https://www.kaggle.com/salim14/mammogra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obots.ox.ac.uk/~vgg/data/flowers/102/index.html" TargetMode="External"/><Relationship Id="rId24" Type="http://schemas.openxmlformats.org/officeDocument/2006/relationships/hyperlink" Target="https://www.kaggle.com/c/diabetic-retinopathy-detection" TargetMode="External"/><Relationship Id="rId32" Type="http://schemas.openxmlformats.org/officeDocument/2006/relationships/hyperlink" Target="https://www.kaggle.com/datasets/nexuswho/tomato-detect" TargetMode="External"/><Relationship Id="rId5" Type="http://schemas.openxmlformats.org/officeDocument/2006/relationships/numbering" Target="numbering.xml"/><Relationship Id="rId15" Type="http://schemas.openxmlformats.org/officeDocument/2006/relationships/hyperlink" Target="http://www.ee.surrey.ac.uk/CVSSP/demos/chars74k/" TargetMode="External"/><Relationship Id="rId23" Type="http://schemas.openxmlformats.org/officeDocument/2006/relationships/hyperlink" Target="http://www.vision.caltech.edu/visipedia/CUB-200-2011.html" TargetMode="External"/><Relationship Id="rId28" Type="http://schemas.openxmlformats.org/officeDocument/2006/relationships/hyperlink" Target="http://benchmark.ini.rub.de/?section=gtsrb&amp;subsection=news" TargetMode="External"/><Relationship Id="rId10" Type="http://schemas.openxmlformats.org/officeDocument/2006/relationships/hyperlink" Target="http://www1.cs.columbia.edu/CAVE/software/softlib/coil-100.php" TargetMode="External"/><Relationship Id="rId19" Type="http://schemas.openxmlformats.org/officeDocument/2006/relationships/hyperlink" Target="https://susanqq.github.io/UTKFace/" TargetMode="External"/><Relationship Id="rId31" Type="http://schemas.openxmlformats.org/officeDocument/2006/relationships/hyperlink" Target="https://www.kaggle.com/c/challenges-in-representation-learning-facial-expression-recognition-challenge/data" TargetMode="External"/><Relationship Id="rId4" Type="http://schemas.openxmlformats.org/officeDocument/2006/relationships/customXml" Target="../customXml/item4.xml"/><Relationship Id="rId9" Type="http://schemas.openxmlformats.org/officeDocument/2006/relationships/hyperlink" Target="https://www.kaggle.com/datasets/iarunava/cell-images-for-detecting-malaria" TargetMode="External"/><Relationship Id="rId14" Type="http://schemas.openxmlformats.org/officeDocument/2006/relationships/hyperlink" Target="http://www.vision.caltech.edu/datasets/cub_200_2011/" TargetMode="External"/><Relationship Id="rId22" Type="http://schemas.openxmlformats.org/officeDocument/2006/relationships/hyperlink" Target="https://www.kaggle.com/dansbecker/food-101" TargetMode="External"/><Relationship Id="rId27" Type="http://schemas.openxmlformats.org/officeDocument/2006/relationships/hyperlink" Target="http://sceneparsing.csail.mit.edu/" TargetMode="External"/><Relationship Id="rId30" Type="http://schemas.openxmlformats.org/officeDocument/2006/relationships/hyperlink" Target="https://www.kaggle.com/c/painter-by-numbers"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9DF58620560F44A9A8CA1E38D7EBF1" ma:contentTypeVersion="26" ma:contentTypeDescription="Create a new document." ma:contentTypeScope="" ma:versionID="2072ee9052b23ae537b79e1bb19b3b9f">
  <xsd:schema xmlns:xsd="http://www.w3.org/2001/XMLSchema" xmlns:xs="http://www.w3.org/2001/XMLSchema" xmlns:p="http://schemas.microsoft.com/office/2006/metadata/properties" xmlns:ns2="c35047b4-6ad5-4eb9-8e11-553863581d6a" xmlns:ns3="94b51f9c-48af-4a81-a2a9-dc95b745cae1" targetNamespace="http://schemas.microsoft.com/office/2006/metadata/properties" ma:root="true" ma:fieldsID="da9762f5135d5605868759cc27694ead" ns2:_="" ns3:_="">
    <xsd:import namespace="c35047b4-6ad5-4eb9-8e11-553863581d6a"/>
    <xsd:import namespace="94b51f9c-48af-4a81-a2a9-dc95b745cae1"/>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047b4-6ad5-4eb9-8e11-553863581d6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b51f9c-48af-4a81-a2a9-dc95b745cae1" elementFormDefault="qualified">
    <xsd:import namespace="http://schemas.microsoft.com/office/2006/documentManagement/types"/>
    <xsd:import namespace="http://schemas.microsoft.com/office/infopath/2007/PartnerControls"/>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c35047b4-6ad5-4eb9-8e11-553863581d6a" xsi:nil="true"/>
    <Self_Registration_Enabled xmlns="c35047b4-6ad5-4eb9-8e11-553863581d6a" xsi:nil="true"/>
    <NotebookType xmlns="c35047b4-6ad5-4eb9-8e11-553863581d6a" xsi:nil="true"/>
    <FolderType xmlns="c35047b4-6ad5-4eb9-8e11-553863581d6a" xsi:nil="true"/>
    <Distribution_Groups xmlns="c35047b4-6ad5-4eb9-8e11-553863581d6a" xsi:nil="true"/>
    <TeamsChannelId xmlns="c35047b4-6ad5-4eb9-8e11-553863581d6a" xsi:nil="true"/>
    <IsNotebookLocked xmlns="c35047b4-6ad5-4eb9-8e11-553863581d6a" xsi:nil="true"/>
    <Owner xmlns="c35047b4-6ad5-4eb9-8e11-553863581d6a">
      <UserInfo>
        <DisplayName/>
        <AccountId xsi:nil="true"/>
        <AccountType/>
      </UserInfo>
    </Owner>
    <Student_Groups xmlns="c35047b4-6ad5-4eb9-8e11-553863581d6a">
      <UserInfo>
        <DisplayName/>
        <AccountId xsi:nil="true"/>
        <AccountType/>
      </UserInfo>
    </Student_Groups>
    <AppVersion xmlns="c35047b4-6ad5-4eb9-8e11-553863581d6a" xsi:nil="true"/>
    <LMS_Mappings xmlns="c35047b4-6ad5-4eb9-8e11-553863581d6a" xsi:nil="true"/>
    <Invited_Students xmlns="c35047b4-6ad5-4eb9-8e11-553863581d6a" xsi:nil="true"/>
    <Has_Teacher_Only_SectionGroup xmlns="c35047b4-6ad5-4eb9-8e11-553863581d6a" xsi:nil="true"/>
    <CultureName xmlns="c35047b4-6ad5-4eb9-8e11-553863581d6a" xsi:nil="true"/>
    <Students xmlns="c35047b4-6ad5-4eb9-8e11-553863581d6a">
      <UserInfo>
        <DisplayName/>
        <AccountId xsi:nil="true"/>
        <AccountType/>
      </UserInfo>
    </Students>
    <Invited_Teachers xmlns="c35047b4-6ad5-4eb9-8e11-553863581d6a" xsi:nil="true"/>
    <DefaultSectionNames xmlns="c35047b4-6ad5-4eb9-8e11-553863581d6a" xsi:nil="true"/>
    <Teams_Channel_Section_Location xmlns="c35047b4-6ad5-4eb9-8e11-553863581d6a" xsi:nil="true"/>
    <Math_Settings xmlns="c35047b4-6ad5-4eb9-8e11-553863581d6a" xsi:nil="true"/>
    <Templates xmlns="c35047b4-6ad5-4eb9-8e11-553863581d6a" xsi:nil="true"/>
    <Teachers xmlns="c35047b4-6ad5-4eb9-8e11-553863581d6a">
      <UserInfo>
        <DisplayName/>
        <AccountId xsi:nil="true"/>
        <AccountType/>
      </UserInfo>
    </Teachers>
    <SharedWithUsers xmlns="94b51f9c-48af-4a81-a2a9-dc95b745cae1">
      <UserInfo>
        <DisplayName>AI330 Machine Learning Fall23 Members</DisplayName>
        <AccountId>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9FD577-7A0E-4EA9-8174-4C23A8746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047b4-6ad5-4eb9-8e11-553863581d6a"/>
    <ds:schemaRef ds:uri="94b51f9c-48af-4a81-a2a9-dc95b745c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0A840A-A14C-4174-8B08-DAFD70DB1D0A}">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c35047b4-6ad5-4eb9-8e11-553863581d6a"/>
    <ds:schemaRef ds:uri="94b51f9c-48af-4a81-a2a9-dc95b745cae1"/>
  </ds:schemaRefs>
</ds:datastoreItem>
</file>

<file path=customXml/itemProps4.xml><?xml version="1.0" encoding="utf-8"?>
<ds:datastoreItem xmlns:ds="http://schemas.openxmlformats.org/officeDocument/2006/customXml" ds:itemID="{17C105F6-9057-4FC6-9BA0-EB334E3C0B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795</Words>
  <Characters>4534</Characters>
  <Application>Microsoft Office Word</Application>
  <DocSecurity>4</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Gamal</dc:creator>
  <cp:keywords/>
  <dc:description/>
  <cp:lastModifiedBy>Zeyad 20210372</cp:lastModifiedBy>
  <cp:revision>89</cp:revision>
  <cp:lastPrinted>2021-12-13T04:37:00Z</cp:lastPrinted>
  <dcterms:created xsi:type="dcterms:W3CDTF">2021-12-12T19:01:00Z</dcterms:created>
  <dcterms:modified xsi:type="dcterms:W3CDTF">2023-11-26T16:25:00Z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0x0101001C9DF58620560F44A9A8CA1E38D7EBF1</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y fmtid="{D5CDD505-2E9C-101B-9397-08002B2CF9AE}" pid="14" name="GrammarlyDocumentId">
    <vt:lpwstr>e1bb70d4efebd0859c19dca8afcc5749f93c1510c010116d3d36337382bdeed0</vt:lpwstr>
  </property>
</Properties>
</file>